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D4A8B" w14:textId="77777777" w:rsidR="00FB6994" w:rsidRPr="00885FC9" w:rsidRDefault="00FB6994">
      <w:pPr>
        <w:spacing w:before="3" w:line="180" w:lineRule="exact"/>
        <w:rPr>
          <w:rFonts w:ascii="Arial Narrow" w:hAnsi="Arial Narrow"/>
          <w:sz w:val="24"/>
          <w:szCs w:val="24"/>
          <w:lang w:val="id-ID"/>
        </w:rPr>
      </w:pPr>
    </w:p>
    <w:p w14:paraId="0281907D" w14:textId="77777777" w:rsidR="001404D0" w:rsidRPr="00885FC9" w:rsidRDefault="001404D0">
      <w:pPr>
        <w:spacing w:before="3" w:line="180" w:lineRule="exact"/>
        <w:rPr>
          <w:rFonts w:ascii="Arial Narrow" w:hAnsi="Arial Narrow"/>
          <w:sz w:val="24"/>
          <w:szCs w:val="24"/>
          <w:lang w:val="id-ID"/>
        </w:rPr>
      </w:pPr>
    </w:p>
    <w:p w14:paraId="3F90C4A8" w14:textId="77777777" w:rsidR="001404D0" w:rsidRPr="00885FC9" w:rsidRDefault="001404D0">
      <w:pPr>
        <w:spacing w:before="3" w:line="180" w:lineRule="exact"/>
        <w:rPr>
          <w:rFonts w:ascii="Arial Narrow" w:hAnsi="Arial Narrow"/>
          <w:sz w:val="24"/>
          <w:szCs w:val="24"/>
          <w:lang w:val="id-ID"/>
        </w:rPr>
      </w:pPr>
    </w:p>
    <w:p w14:paraId="2FD5322F" w14:textId="77777777" w:rsidR="001404D0" w:rsidRPr="00885FC9" w:rsidRDefault="007106EB">
      <w:pPr>
        <w:spacing w:before="3" w:line="180" w:lineRule="exact"/>
        <w:rPr>
          <w:rFonts w:ascii="Arial Narrow" w:hAnsi="Arial Narrow"/>
          <w:sz w:val="24"/>
          <w:szCs w:val="24"/>
          <w:lang w:val="id-ID"/>
        </w:rPr>
      </w:pPr>
      <w:r w:rsidRPr="00885FC9">
        <w:rPr>
          <w:rFonts w:ascii="Arial Narrow" w:hAnsi="Arial Narrow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 wp14:anchorId="1F596015" wp14:editId="42C7CC70">
                <wp:simplePos x="0" y="0"/>
                <wp:positionH relativeFrom="column">
                  <wp:posOffset>1973475</wp:posOffset>
                </wp:positionH>
                <wp:positionV relativeFrom="paragraph">
                  <wp:posOffset>53785</wp:posOffset>
                </wp:positionV>
                <wp:extent cx="1742400" cy="921600"/>
                <wp:effectExtent l="0" t="0" r="10795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00" cy="92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383E394" w14:textId="77777777" w:rsidR="001404D0" w:rsidRDefault="001404D0" w:rsidP="00BD5036">
                            <w:pPr>
                              <w:spacing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Nama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 xml:space="preserve"> : </w:t>
                            </w:r>
                          </w:p>
                          <w:p w14:paraId="15BE6163" w14:textId="77777777" w:rsidR="001404D0" w:rsidRDefault="001404D0" w:rsidP="00BD5036">
                            <w:pPr>
                              <w:spacing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Tanggal Lahir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43AAC46B" w14:textId="77777777" w:rsidR="001404D0" w:rsidRDefault="001404D0" w:rsidP="00BD5036">
                            <w:pPr>
                              <w:spacing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No RM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093E1238" w14:textId="77777777" w:rsidR="001404D0" w:rsidRDefault="001404D0" w:rsidP="00BD5036">
                            <w:pPr>
                              <w:spacing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NIK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2D4D9D8D" w14:textId="77777777" w:rsidR="001404D0" w:rsidRDefault="001404D0" w:rsidP="00BD5036">
                            <w:pPr>
                              <w:spacing w:line="360" w:lineRule="auto"/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 xml:space="preserve"> </w:t>
                            </w:r>
                          </w:p>
                          <w:p w14:paraId="15A1EE56" w14:textId="77777777" w:rsidR="001404D0" w:rsidRDefault="001404D0" w:rsidP="00BD5036">
                            <w:pPr>
                              <w:spacing w:line="360" w:lineRule="auto"/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9601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5.4pt;margin-top:4.25pt;width:137.2pt;height:72.5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" strokeweight=".5pt">
                <v:textbox>
                  <w:txbxContent>
                    <w:p w14:paraId="2383E394" w14:textId="77777777" w:rsidR="001404D0" w:rsidRDefault="001404D0" w:rsidP="00BD5036">
                      <w:pPr>
                        <w:spacing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Nama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 xml:space="preserve"> : </w:t>
                      </w:r>
                    </w:p>
                    <w:p w14:paraId="15BE6163" w14:textId="77777777" w:rsidR="001404D0" w:rsidRDefault="001404D0" w:rsidP="00BD5036">
                      <w:pPr>
                        <w:spacing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Tanggal Lahir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43AAC46B" w14:textId="77777777" w:rsidR="001404D0" w:rsidRDefault="001404D0" w:rsidP="00BD5036">
                      <w:pPr>
                        <w:spacing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No RM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093E1238" w14:textId="77777777" w:rsidR="001404D0" w:rsidRDefault="001404D0" w:rsidP="00BD5036">
                      <w:pPr>
                        <w:spacing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NIK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2D4D9D8D" w14:textId="77777777" w:rsidR="001404D0" w:rsidRDefault="001404D0" w:rsidP="00BD5036">
                      <w:pPr>
                        <w:spacing w:line="360" w:lineRule="auto"/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 xml:space="preserve"> </w:t>
                      </w:r>
                    </w:p>
                    <w:p w14:paraId="15A1EE56" w14:textId="77777777" w:rsidR="001404D0" w:rsidRDefault="001404D0" w:rsidP="00BD5036">
                      <w:pPr>
                        <w:spacing w:line="360" w:lineRule="auto"/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 w:rsidRPr="00885FC9">
        <w:rPr>
          <w:rFonts w:ascii="Arial Narrow" w:hAnsi="Arial Narrow"/>
          <w:noProof/>
          <w:sz w:val="24"/>
          <w:szCs w:val="24"/>
          <w:lang w:val="id-ID"/>
        </w:rPr>
        <w:pict w14:anchorId="05FAB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11.45pt;margin-top:2.6pt;width:146.3pt;height:53.7pt;z-index:-251656192;mso-position-horizontal-relative:text;mso-position-vertical-relative:text;mso-width-relative:page;mso-height-relative:page" wrapcoords="-76 0 -76 21392 21600 21392 21600 0 -76 0">
            <v:imagedata r:id="rId7" o:title=""/>
            <w10:wrap type="through"/>
          </v:shape>
        </w:pict>
      </w:r>
    </w:p>
    <w:p w14:paraId="20F2F4B1" w14:textId="77777777" w:rsidR="001404D0" w:rsidRPr="00885FC9" w:rsidRDefault="001404D0">
      <w:pPr>
        <w:spacing w:before="3" w:line="180" w:lineRule="exact"/>
        <w:rPr>
          <w:rFonts w:ascii="Arial Narrow" w:hAnsi="Arial Narrow"/>
          <w:sz w:val="24"/>
          <w:szCs w:val="24"/>
          <w:lang w:val="id-ID"/>
        </w:rPr>
      </w:pPr>
    </w:p>
    <w:p w14:paraId="23A1E5F2" w14:textId="77777777" w:rsidR="001404D0" w:rsidRPr="00885FC9" w:rsidRDefault="001404D0">
      <w:pPr>
        <w:spacing w:before="3" w:line="180" w:lineRule="exact"/>
        <w:rPr>
          <w:rFonts w:ascii="Arial Narrow" w:hAnsi="Arial Narrow"/>
          <w:sz w:val="24"/>
          <w:szCs w:val="24"/>
          <w:lang w:val="id-ID"/>
        </w:rPr>
      </w:pPr>
    </w:p>
    <w:p w14:paraId="14FF3EDF" w14:textId="77777777" w:rsidR="001404D0" w:rsidRPr="00885FC9" w:rsidRDefault="001404D0">
      <w:pPr>
        <w:spacing w:before="3" w:line="180" w:lineRule="exact"/>
        <w:rPr>
          <w:rFonts w:ascii="Arial Narrow" w:hAnsi="Arial Narrow"/>
          <w:sz w:val="24"/>
          <w:szCs w:val="24"/>
          <w:lang w:val="id-ID"/>
        </w:rPr>
      </w:pPr>
    </w:p>
    <w:p w14:paraId="1F1BAF34" w14:textId="77777777" w:rsidR="001404D0" w:rsidRPr="00885FC9" w:rsidRDefault="001404D0">
      <w:pPr>
        <w:spacing w:before="3" w:line="180" w:lineRule="exact"/>
        <w:rPr>
          <w:rFonts w:ascii="Arial Narrow" w:hAnsi="Arial Narrow"/>
          <w:sz w:val="24"/>
          <w:szCs w:val="24"/>
          <w:lang w:val="id-ID"/>
        </w:rPr>
      </w:pPr>
    </w:p>
    <w:p w14:paraId="041D2E98" w14:textId="77777777" w:rsidR="00FB6994" w:rsidRPr="00885FC9" w:rsidRDefault="00FB6994">
      <w:pPr>
        <w:ind w:left="114"/>
        <w:rPr>
          <w:rFonts w:ascii="Arial Narrow" w:hAnsi="Arial Narrow"/>
          <w:sz w:val="24"/>
          <w:szCs w:val="24"/>
          <w:lang w:val="id-ID"/>
        </w:rPr>
      </w:pPr>
    </w:p>
    <w:p w14:paraId="6E912261" w14:textId="77777777" w:rsidR="00FB6994" w:rsidRPr="00885FC9" w:rsidRDefault="00FB6994">
      <w:pPr>
        <w:spacing w:before="9" w:line="200" w:lineRule="exact"/>
        <w:rPr>
          <w:rFonts w:ascii="Arial Narrow" w:hAnsi="Arial Narrow"/>
          <w:sz w:val="24"/>
          <w:szCs w:val="24"/>
          <w:lang w:val="id-ID"/>
        </w:rPr>
      </w:pPr>
    </w:p>
    <w:p w14:paraId="50E0E709" w14:textId="77777777" w:rsidR="00FB6994" w:rsidRPr="00885FC9" w:rsidRDefault="001404D0">
      <w:pPr>
        <w:ind w:left="291"/>
        <w:rPr>
          <w:rFonts w:ascii="Arial Narrow" w:eastAsia="Arial Narrow" w:hAnsi="Arial Narrow" w:cs="Arial Narrow"/>
          <w:i/>
          <w:sz w:val="24"/>
          <w:szCs w:val="24"/>
          <w:lang w:val="id-ID"/>
        </w:rPr>
      </w:pPr>
      <w:r w:rsidRPr="00885FC9">
        <w:rPr>
          <w:rFonts w:ascii="Arial Narrow" w:eastAsia="Arial Narrow" w:hAnsi="Arial Narrow" w:cs="Arial Narrow"/>
          <w:b/>
          <w:spacing w:val="2"/>
          <w:sz w:val="24"/>
          <w:szCs w:val="24"/>
          <w:lang w:val="id-ID"/>
        </w:rPr>
        <w:t>PERSETUJUAN INFORMASI TINDAKAN (</w:t>
      </w:r>
      <w:r w:rsidRPr="00885FC9">
        <w:rPr>
          <w:rFonts w:ascii="Arial Narrow" w:eastAsia="Arial Narrow" w:hAnsi="Arial Narrow" w:cs="Arial Narrow"/>
          <w:b/>
          <w:i/>
          <w:spacing w:val="2"/>
          <w:sz w:val="24"/>
          <w:szCs w:val="24"/>
          <w:lang w:val="id-ID"/>
        </w:rPr>
        <w:t>INFORM CONCENT)</w:t>
      </w:r>
    </w:p>
    <w:p w14:paraId="5F0C3197" w14:textId="77777777" w:rsidR="00FB6994" w:rsidRPr="00885FC9" w:rsidRDefault="00321E0D">
      <w:pPr>
        <w:spacing w:before="3" w:line="140" w:lineRule="exact"/>
        <w:rPr>
          <w:rFonts w:ascii="Arial Narrow" w:hAnsi="Arial Narrow"/>
          <w:sz w:val="24"/>
          <w:szCs w:val="24"/>
          <w:lang w:val="id-ID"/>
        </w:rPr>
      </w:pPr>
      <w:r w:rsidRPr="00885FC9">
        <w:rPr>
          <w:rFonts w:ascii="Arial Narrow" w:hAnsi="Arial Narrow"/>
          <w:sz w:val="24"/>
          <w:szCs w:val="24"/>
          <w:lang w:val="id-ID"/>
        </w:rPr>
        <w:br w:type="column"/>
      </w:r>
    </w:p>
    <w:p w14:paraId="71D74837" w14:textId="77777777" w:rsidR="00FB6994" w:rsidRPr="00885FC9" w:rsidRDefault="007106EB">
      <w:pPr>
        <w:spacing w:line="200" w:lineRule="exact"/>
        <w:rPr>
          <w:rFonts w:ascii="Arial Narrow" w:hAnsi="Arial Narrow"/>
          <w:sz w:val="24"/>
          <w:szCs w:val="24"/>
          <w:lang w:val="id-ID"/>
        </w:rPr>
      </w:pPr>
      <w:r w:rsidRPr="00885FC9">
        <w:rPr>
          <w:rFonts w:eastAsiaTheme="minorHAnsi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6989DC" wp14:editId="54DAC571">
                <wp:simplePos x="0" y="0"/>
                <wp:positionH relativeFrom="column">
                  <wp:posOffset>744855</wp:posOffset>
                </wp:positionH>
                <wp:positionV relativeFrom="paragraph">
                  <wp:posOffset>76200</wp:posOffset>
                </wp:positionV>
                <wp:extent cx="62865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59925" w14:textId="77777777" w:rsidR="00604A35" w:rsidRDefault="00604A35" w:rsidP="00604A35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RM 4</w:t>
                            </w:r>
                            <w:r w:rsidR="007106EB">
                              <w:rPr>
                                <w:rFonts w:ascii="Arial Narrow" w:hAnsi="Arial Narr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89DC" id="Text Box 307" o:spid="_x0000_s1027" type="#_x0000_t202" style="position:absolute;margin-left:58.65pt;margin-top:6pt;width:49.5pt;height:18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" stroked="f">
                <v:textbox>
                  <w:txbxContent>
                    <w:p w14:paraId="5B359925" w14:textId="77777777" w:rsidR="00604A35" w:rsidRDefault="00604A35" w:rsidP="00604A35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RM 4</w:t>
                      </w:r>
                      <w:r w:rsidR="007106EB">
                        <w:rPr>
                          <w:rFonts w:ascii="Arial Narrow" w:hAnsi="Arial Narro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AFA686E" w14:textId="77777777" w:rsidR="00FB6994" w:rsidRPr="00885FC9" w:rsidRDefault="001404D0">
      <w:pPr>
        <w:spacing w:before="77"/>
        <w:rPr>
          <w:rFonts w:ascii="Arial Narrow" w:eastAsia="Arial" w:hAnsi="Arial Narrow" w:cs="Arial"/>
          <w:sz w:val="24"/>
          <w:szCs w:val="24"/>
          <w:lang w:val="id-ID"/>
        </w:rPr>
        <w:sectPr w:rsidR="00FB6994" w:rsidRPr="00885FC9" w:rsidSect="007106EB">
          <w:footerReference w:type="default" r:id="rId8"/>
          <w:pgSz w:w="11920" w:h="16820"/>
          <w:pgMar w:top="160" w:right="1020" w:bottom="280" w:left="1120" w:header="720" w:footer="144" w:gutter="0"/>
          <w:cols w:num="3" w:space="720" w:equalWidth="0">
            <w:col w:w="7232" w:space="2"/>
            <w:col w:w="820" w:space="502"/>
            <w:col w:w="1224"/>
          </w:cols>
          <w:docGrid w:linePitch="272"/>
        </w:sectPr>
      </w:pPr>
      <w:r w:rsidRPr="00885FC9">
        <w:rPr>
          <w:rFonts w:ascii="Arial Narrow" w:hAnsi="Arial Narrow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67D55817" wp14:editId="7EA1549A">
                <wp:simplePos x="0" y="0"/>
                <wp:positionH relativeFrom="column">
                  <wp:posOffset>5325745</wp:posOffset>
                </wp:positionH>
                <wp:positionV relativeFrom="paragraph">
                  <wp:posOffset>370840</wp:posOffset>
                </wp:positionV>
                <wp:extent cx="2076450" cy="972185"/>
                <wp:effectExtent l="0" t="0" r="19050" b="184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972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1082524" w14:textId="77777777" w:rsidR="001404D0" w:rsidRDefault="001404D0" w:rsidP="00E12ADC">
                            <w:pPr>
                              <w:spacing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Nama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 xml:space="preserve"> : </w:t>
                            </w:r>
                          </w:p>
                          <w:p w14:paraId="3085941F" w14:textId="77777777" w:rsidR="001404D0" w:rsidRDefault="001404D0" w:rsidP="00E12ADC">
                            <w:pPr>
                              <w:spacing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Tanggal Lahir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0F902C07" w14:textId="77777777" w:rsidR="001404D0" w:rsidRDefault="001404D0" w:rsidP="00E12ADC">
                            <w:pPr>
                              <w:spacing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No RM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28F5C174" w14:textId="77777777" w:rsidR="001404D0" w:rsidRDefault="001404D0" w:rsidP="00E12ADC">
                            <w:pPr>
                              <w:spacing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NIK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770B441C" w14:textId="77777777" w:rsidR="001404D0" w:rsidRDefault="001404D0" w:rsidP="00E12ADC">
                            <w:pPr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 xml:space="preserve"> </w:t>
                            </w:r>
                          </w:p>
                          <w:p w14:paraId="0640DAE0" w14:textId="77777777" w:rsidR="001404D0" w:rsidRDefault="001404D0" w:rsidP="00E12ADC">
                            <w:pPr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55817" id="Text Box 1" o:spid="_x0000_s1028" type="#_x0000_t202" style="position:absolute;margin-left:419.35pt;margin-top:29.2pt;width:163.5pt;height:76.5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" strokeweight=".5pt">
                <v:textbox>
                  <w:txbxContent>
                    <w:p w14:paraId="01082524" w14:textId="77777777" w:rsidR="001404D0" w:rsidRDefault="001404D0" w:rsidP="00E12ADC">
                      <w:pPr>
                        <w:spacing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Nama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 xml:space="preserve"> : </w:t>
                      </w:r>
                    </w:p>
                    <w:p w14:paraId="3085941F" w14:textId="77777777" w:rsidR="001404D0" w:rsidRDefault="001404D0" w:rsidP="00E12ADC">
                      <w:pPr>
                        <w:spacing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Tanggal Lahir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0F902C07" w14:textId="77777777" w:rsidR="001404D0" w:rsidRDefault="001404D0" w:rsidP="00E12ADC">
                      <w:pPr>
                        <w:spacing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No RM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28F5C174" w14:textId="77777777" w:rsidR="001404D0" w:rsidRDefault="001404D0" w:rsidP="00E12ADC">
                      <w:pPr>
                        <w:spacing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NIK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770B441C" w14:textId="77777777" w:rsidR="001404D0" w:rsidRDefault="001404D0" w:rsidP="00E12ADC">
                      <w:pPr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 xml:space="preserve"> </w:t>
                      </w:r>
                    </w:p>
                    <w:p w14:paraId="0640DAE0" w14:textId="77777777" w:rsidR="001404D0" w:rsidRDefault="001404D0" w:rsidP="00E12ADC">
                      <w:pPr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5FC9">
        <w:rPr>
          <w:rFonts w:ascii="Arial Narrow" w:hAnsi="Arial Narrow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0E378784" wp14:editId="03569844">
                <wp:simplePos x="0" y="0"/>
                <wp:positionH relativeFrom="column">
                  <wp:posOffset>5325745</wp:posOffset>
                </wp:positionH>
                <wp:positionV relativeFrom="paragraph">
                  <wp:posOffset>370840</wp:posOffset>
                </wp:positionV>
                <wp:extent cx="2076450" cy="972185"/>
                <wp:effectExtent l="0" t="0" r="19050" b="184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972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B473FF8" w14:textId="77777777" w:rsidR="001404D0" w:rsidRDefault="001404D0" w:rsidP="00E12ADC">
                            <w:pPr>
                              <w:spacing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Nama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 xml:space="preserve"> : </w:t>
                            </w:r>
                          </w:p>
                          <w:p w14:paraId="076DD94D" w14:textId="77777777" w:rsidR="001404D0" w:rsidRDefault="001404D0" w:rsidP="00E12ADC">
                            <w:pPr>
                              <w:spacing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Tanggal Lahir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1C361380" w14:textId="77777777" w:rsidR="001404D0" w:rsidRDefault="001404D0" w:rsidP="00E12ADC">
                            <w:pPr>
                              <w:spacing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No RM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6196D5A3" w14:textId="77777777" w:rsidR="001404D0" w:rsidRDefault="001404D0" w:rsidP="00E12ADC">
                            <w:pPr>
                              <w:spacing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NIK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728EBAA2" w14:textId="77777777" w:rsidR="001404D0" w:rsidRDefault="001404D0" w:rsidP="00E12ADC">
                            <w:pPr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 xml:space="preserve"> </w:t>
                            </w:r>
                          </w:p>
                          <w:p w14:paraId="689AD2AF" w14:textId="77777777" w:rsidR="001404D0" w:rsidRDefault="001404D0" w:rsidP="00E12ADC">
                            <w:pPr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8784" id="Text Box 5" o:spid="_x0000_s1029" type="#_x0000_t202" style="position:absolute;margin-left:419.35pt;margin-top:29.2pt;width:163.5pt;height:76.5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" strokeweight=".5pt">
                <v:textbox>
                  <w:txbxContent>
                    <w:p w14:paraId="4B473FF8" w14:textId="77777777" w:rsidR="001404D0" w:rsidRDefault="001404D0" w:rsidP="00E12ADC">
                      <w:pPr>
                        <w:spacing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Nama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 xml:space="preserve"> : </w:t>
                      </w:r>
                    </w:p>
                    <w:p w14:paraId="076DD94D" w14:textId="77777777" w:rsidR="001404D0" w:rsidRDefault="001404D0" w:rsidP="00E12ADC">
                      <w:pPr>
                        <w:spacing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Tanggal Lahir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1C361380" w14:textId="77777777" w:rsidR="001404D0" w:rsidRDefault="001404D0" w:rsidP="00E12ADC">
                      <w:pPr>
                        <w:spacing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No RM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6196D5A3" w14:textId="77777777" w:rsidR="001404D0" w:rsidRDefault="001404D0" w:rsidP="00E12ADC">
                      <w:pPr>
                        <w:spacing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NIK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728EBAA2" w14:textId="77777777" w:rsidR="001404D0" w:rsidRDefault="001404D0" w:rsidP="00E12ADC">
                      <w:pPr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 xml:space="preserve"> </w:t>
                      </w:r>
                    </w:p>
                    <w:p w14:paraId="689AD2AF" w14:textId="77777777" w:rsidR="001404D0" w:rsidRDefault="001404D0" w:rsidP="00E12ADC">
                      <w:pPr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8526F1" w14:textId="77777777" w:rsidR="00FB6994" w:rsidRPr="00885FC9" w:rsidRDefault="00000000">
      <w:pPr>
        <w:spacing w:before="8" w:line="40" w:lineRule="exact"/>
        <w:rPr>
          <w:rFonts w:ascii="Arial Narrow" w:hAnsi="Arial Narrow"/>
          <w:sz w:val="24"/>
          <w:szCs w:val="24"/>
          <w:lang w:val="id-ID"/>
        </w:rPr>
      </w:pPr>
      <w:r w:rsidRPr="00885FC9">
        <w:rPr>
          <w:rFonts w:ascii="Arial Narrow" w:hAnsi="Arial Narrow"/>
          <w:sz w:val="24"/>
          <w:szCs w:val="24"/>
          <w:lang w:val="id-ID"/>
        </w:rPr>
        <w:pict w14:anchorId="2C1C1CDB">
          <v:group id="_x0000_s1026" style="position:absolute;margin-left:0;margin-top:0;width:0;height:0;z-index:-251658240;mso-position-horizontal-relative:page;mso-position-vertical-relative:page" coordsize="0,0">
            <v:shape id="_x0000_s1027" style="position:absolute;width:0;height:0" coordsize="0,0" path="m,l,e" filled="f" strokeweight=".1pt">
              <v:path arrowok="t"/>
            </v:shape>
            <w10:wrap anchorx="page" anchory="page"/>
          </v:group>
        </w:pict>
      </w: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625"/>
        <w:gridCol w:w="4770"/>
        <w:gridCol w:w="1620"/>
        <w:gridCol w:w="887"/>
      </w:tblGrid>
      <w:tr w:rsidR="00FB6994" w:rsidRPr="00885FC9" w14:paraId="4ADDA25D" w14:textId="77777777">
        <w:trPr>
          <w:trHeight w:hRule="exact" w:val="272"/>
        </w:trPr>
        <w:tc>
          <w:tcPr>
            <w:tcW w:w="94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C371" w14:textId="77777777" w:rsidR="00FB6994" w:rsidRPr="00885FC9" w:rsidRDefault="00321E0D" w:rsidP="001404D0">
            <w:pPr>
              <w:ind w:left="3254" w:right="3251"/>
              <w:jc w:val="center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b/>
                <w:spacing w:val="-1"/>
                <w:position w:val="-1"/>
                <w:sz w:val="22"/>
                <w:szCs w:val="22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position w:val="-1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position w:val="-1"/>
                <w:sz w:val="22"/>
                <w:szCs w:val="22"/>
                <w:lang w:val="id-ID"/>
              </w:rPr>
              <w:t>BER</w:t>
            </w:r>
            <w:r w:rsidRPr="00885FC9">
              <w:rPr>
                <w:rFonts w:ascii="Arial Narrow" w:eastAsia="Arial Narrow" w:hAnsi="Arial Narrow" w:cs="Arial Narrow"/>
                <w:b/>
                <w:spacing w:val="2"/>
                <w:position w:val="-1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position w:val="-1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b/>
                <w:position w:val="-1"/>
                <w:sz w:val="22"/>
                <w:szCs w:val="22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b/>
                <w:spacing w:val="2"/>
                <w:position w:val="-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b/>
                <w:position w:val="-1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position w:val="-1"/>
                <w:sz w:val="22"/>
                <w:szCs w:val="22"/>
                <w:lang w:val="id-ID"/>
              </w:rPr>
              <w:t>RANS</w:t>
            </w:r>
            <w:r w:rsidRPr="00885FC9">
              <w:rPr>
                <w:rFonts w:ascii="Arial Narrow" w:eastAsia="Arial Narrow" w:hAnsi="Arial Narrow" w:cs="Arial Narrow"/>
                <w:b/>
                <w:position w:val="-1"/>
                <w:sz w:val="22"/>
                <w:szCs w:val="22"/>
                <w:lang w:val="id-ID"/>
              </w:rPr>
              <w:t>F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position w:val="-1"/>
                <w:sz w:val="22"/>
                <w:szCs w:val="22"/>
                <w:lang w:val="id-ID"/>
              </w:rPr>
              <w:t>US</w:t>
            </w:r>
            <w:r w:rsidRPr="00885FC9">
              <w:rPr>
                <w:rFonts w:ascii="Arial Narrow" w:eastAsia="Arial Narrow" w:hAnsi="Arial Narrow" w:cs="Arial Narrow"/>
                <w:b/>
                <w:position w:val="-1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b/>
                <w:spacing w:val="5"/>
                <w:position w:val="-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position w:val="-1"/>
                <w:sz w:val="22"/>
                <w:szCs w:val="22"/>
                <w:lang w:val="id-ID"/>
              </w:rPr>
              <w:t>DARA</w:t>
            </w:r>
            <w:r w:rsidRPr="00885FC9">
              <w:rPr>
                <w:rFonts w:ascii="Arial Narrow" w:eastAsia="Arial Narrow" w:hAnsi="Arial Narrow" w:cs="Arial Narrow"/>
                <w:b/>
                <w:position w:val="-1"/>
                <w:sz w:val="22"/>
                <w:szCs w:val="22"/>
                <w:lang w:val="id-ID"/>
              </w:rPr>
              <w:t>H</w:t>
            </w:r>
          </w:p>
        </w:tc>
      </w:tr>
      <w:tr w:rsidR="00FB6994" w:rsidRPr="00885FC9" w14:paraId="13D45705" w14:textId="77777777" w:rsidTr="007106EB">
        <w:trPr>
          <w:trHeight w:hRule="exact" w:val="273"/>
        </w:trPr>
        <w:tc>
          <w:tcPr>
            <w:tcW w:w="21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A9B3C" w14:textId="77777777" w:rsidR="00FB6994" w:rsidRPr="00885FC9" w:rsidRDefault="00321E0D" w:rsidP="001404D0">
            <w:pPr>
              <w:ind w:left="99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P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w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at</w:t>
            </w:r>
            <w:r w:rsidRPr="00885FC9">
              <w:rPr>
                <w:rFonts w:ascii="Arial Narrow" w:eastAsia="Arial Narrow" w:hAnsi="Arial Narrow" w:cs="Arial Narrow"/>
                <w:spacing w:val="-5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P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nda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</w:p>
        </w:tc>
        <w:tc>
          <w:tcPr>
            <w:tcW w:w="6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21148" w14:textId="77777777" w:rsidR="00FB6994" w:rsidRPr="00885FC9" w:rsidRDefault="00FB6994" w:rsidP="001404D0">
            <w:pPr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DD1BE" w14:textId="77777777" w:rsidR="00FB6994" w:rsidRPr="00885FC9" w:rsidRDefault="00FB6994" w:rsidP="001404D0">
            <w:pPr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</w:tr>
      <w:tr w:rsidR="00FB6994" w:rsidRPr="00885FC9" w14:paraId="58925224" w14:textId="77777777" w:rsidTr="007106EB">
        <w:trPr>
          <w:trHeight w:hRule="exact" w:val="272"/>
        </w:trPr>
        <w:tc>
          <w:tcPr>
            <w:tcW w:w="21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B0AFF" w14:textId="77777777" w:rsidR="00FB6994" w:rsidRPr="00885FC9" w:rsidRDefault="00321E0D" w:rsidP="001404D0">
            <w:pPr>
              <w:ind w:left="99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P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-4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f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i</w:t>
            </w:r>
          </w:p>
        </w:tc>
        <w:tc>
          <w:tcPr>
            <w:tcW w:w="6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1AA9C" w14:textId="77777777" w:rsidR="00FB6994" w:rsidRPr="00885FC9" w:rsidRDefault="00FB6994" w:rsidP="001404D0">
            <w:pPr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AF193" w14:textId="77777777" w:rsidR="00FB6994" w:rsidRPr="00885FC9" w:rsidRDefault="00FB6994" w:rsidP="001404D0">
            <w:pPr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</w:tr>
      <w:tr w:rsidR="00FB6994" w:rsidRPr="00885FC9" w14:paraId="066171A9" w14:textId="77777777" w:rsidTr="007106EB">
        <w:trPr>
          <w:trHeight w:hRule="exact" w:val="525"/>
        </w:trPr>
        <w:tc>
          <w:tcPr>
            <w:tcW w:w="21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622B2" w14:textId="77777777" w:rsidR="00FB6994" w:rsidRPr="00885FC9" w:rsidRDefault="00321E0D" w:rsidP="001404D0">
            <w:pPr>
              <w:ind w:left="99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P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ene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f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/</w:t>
            </w:r>
            <w:r w:rsidRPr="00885FC9">
              <w:rPr>
                <w:rFonts w:ascii="Arial Narrow" w:eastAsia="Arial Narrow" w:hAnsi="Arial Narrow" w:cs="Arial Narrow"/>
                <w:spacing w:val="5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P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i</w:t>
            </w:r>
          </w:p>
          <w:p w14:paraId="694DC48D" w14:textId="77777777" w:rsidR="00FB6994" w:rsidRPr="00885FC9" w:rsidRDefault="00321E0D" w:rsidP="001404D0">
            <w:pPr>
              <w:ind w:left="99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position w:val="-1"/>
                <w:sz w:val="22"/>
                <w:szCs w:val="22"/>
                <w:lang w:val="id-ID"/>
              </w:rPr>
              <w:t>P</w:t>
            </w:r>
            <w:r w:rsidRPr="00885FC9">
              <w:rPr>
                <w:rFonts w:ascii="Arial Narrow" w:eastAsia="Arial Narrow" w:hAnsi="Arial Narrow" w:cs="Arial Narrow"/>
                <w:position w:val="-1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2"/>
                <w:position w:val="-1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1"/>
                <w:position w:val="-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position w:val="-1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position w:val="-1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position w:val="-1"/>
                <w:sz w:val="22"/>
                <w:szCs w:val="22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-2"/>
                <w:position w:val="-1"/>
                <w:sz w:val="22"/>
                <w:szCs w:val="22"/>
                <w:lang w:val="id-ID"/>
              </w:rPr>
              <w:t>j</w:t>
            </w:r>
            <w:r w:rsidRPr="00885FC9">
              <w:rPr>
                <w:rFonts w:ascii="Arial Narrow" w:eastAsia="Arial Narrow" w:hAnsi="Arial Narrow" w:cs="Arial Narrow"/>
                <w:position w:val="-1"/>
                <w:sz w:val="22"/>
                <w:szCs w:val="22"/>
                <w:lang w:val="id-ID"/>
              </w:rPr>
              <w:t>uan*</w:t>
            </w:r>
          </w:p>
        </w:tc>
        <w:tc>
          <w:tcPr>
            <w:tcW w:w="6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A56C6" w14:textId="77777777" w:rsidR="00FB6994" w:rsidRPr="00885FC9" w:rsidRDefault="00FB6994" w:rsidP="001404D0">
            <w:pPr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FD454" w14:textId="77777777" w:rsidR="00FB6994" w:rsidRPr="00885FC9" w:rsidRDefault="00FB6994" w:rsidP="001404D0">
            <w:pPr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</w:tr>
      <w:tr w:rsidR="00FB6994" w:rsidRPr="00885FC9" w14:paraId="5980189E" w14:textId="77777777" w:rsidTr="007106EB">
        <w:trPr>
          <w:trHeight w:hRule="exact" w:val="273"/>
        </w:trPr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21D62" w14:textId="77777777" w:rsidR="00FB6994" w:rsidRPr="00885FC9" w:rsidRDefault="00FB6994" w:rsidP="001404D0">
            <w:pPr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E3342" w14:textId="77777777" w:rsidR="00FB6994" w:rsidRPr="00885FC9" w:rsidRDefault="00321E0D" w:rsidP="007106EB">
            <w:pPr>
              <w:ind w:left="95"/>
              <w:jc w:val="center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b/>
                <w:sz w:val="22"/>
                <w:szCs w:val="22"/>
                <w:lang w:val="id-ID"/>
              </w:rPr>
              <w:t>J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id-ID"/>
              </w:rPr>
              <w:t>EN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b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b/>
                <w:spacing w:val="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b/>
                <w:sz w:val="22"/>
                <w:szCs w:val="22"/>
                <w:lang w:val="id-ID"/>
              </w:rPr>
              <w:t>F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b/>
                <w:spacing w:val="3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id-ID"/>
              </w:rPr>
              <w:t>AS</w:t>
            </w:r>
            <w:r w:rsidRPr="00885FC9">
              <w:rPr>
                <w:rFonts w:ascii="Arial Narrow" w:eastAsia="Arial Narrow" w:hAnsi="Arial Narrow" w:cs="Arial Narrow"/>
                <w:b/>
                <w:sz w:val="22"/>
                <w:szCs w:val="22"/>
                <w:lang w:val="id-ID"/>
              </w:rPr>
              <w:t>I</w:t>
            </w:r>
          </w:p>
        </w:tc>
        <w:tc>
          <w:tcPr>
            <w:tcW w:w="6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15214" w14:textId="77777777" w:rsidR="00FB6994" w:rsidRPr="00885FC9" w:rsidRDefault="00321E0D" w:rsidP="001404D0">
            <w:pPr>
              <w:ind w:left="2007" w:right="2007"/>
              <w:jc w:val="center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b/>
                <w:sz w:val="22"/>
                <w:szCs w:val="22"/>
                <w:lang w:val="id-ID"/>
              </w:rPr>
              <w:t xml:space="preserve">I 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b/>
                <w:sz w:val="22"/>
                <w:szCs w:val="22"/>
                <w:lang w:val="id-ID"/>
              </w:rPr>
              <w:t>F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b/>
                <w:spacing w:val="3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id-ID"/>
              </w:rPr>
              <w:t>AS</w:t>
            </w:r>
            <w:r w:rsidRPr="00885FC9">
              <w:rPr>
                <w:rFonts w:ascii="Arial Narrow" w:eastAsia="Arial Narrow" w:hAnsi="Arial Narrow" w:cs="Arial Narrow"/>
                <w:b/>
                <w:sz w:val="22"/>
                <w:szCs w:val="22"/>
                <w:lang w:val="id-ID"/>
              </w:rPr>
              <w:t>I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6A0B5" w14:textId="77777777" w:rsidR="00FB6994" w:rsidRPr="00885FC9" w:rsidRDefault="00321E0D" w:rsidP="007106EB">
            <w:pPr>
              <w:ind w:left="90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id-ID"/>
              </w:rPr>
              <w:t>PARA</w:t>
            </w:r>
            <w:r w:rsidRPr="00885FC9">
              <w:rPr>
                <w:rFonts w:ascii="Arial Narrow" w:eastAsia="Arial Narrow" w:hAnsi="Arial Narrow" w:cs="Arial Narrow"/>
                <w:b/>
                <w:sz w:val="22"/>
                <w:szCs w:val="22"/>
                <w:lang w:val="id-ID"/>
              </w:rPr>
              <w:t>F</w:t>
            </w:r>
          </w:p>
        </w:tc>
      </w:tr>
      <w:tr w:rsidR="00FB6994" w:rsidRPr="00885FC9" w14:paraId="1BDDE0F1" w14:textId="77777777" w:rsidTr="007106EB">
        <w:trPr>
          <w:trHeight w:hRule="exact" w:val="525"/>
        </w:trPr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D4F93" w14:textId="77777777" w:rsidR="00FB6994" w:rsidRPr="00885FC9" w:rsidRDefault="00321E0D" w:rsidP="001404D0">
            <w:pPr>
              <w:ind w:left="187" w:right="182"/>
              <w:jc w:val="center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1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27CA4" w14:textId="77777777" w:rsidR="00FB6994" w:rsidRPr="00885FC9" w:rsidRDefault="00321E0D" w:rsidP="001404D0">
            <w:pPr>
              <w:ind w:left="98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fi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3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nda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</w:p>
        </w:tc>
        <w:tc>
          <w:tcPr>
            <w:tcW w:w="6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468EF" w14:textId="77777777" w:rsidR="00FB6994" w:rsidRPr="00885FC9" w:rsidRDefault="00321E0D" w:rsidP="001404D0">
            <w:pPr>
              <w:ind w:left="100" w:right="45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en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-5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2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ah</w:t>
            </w:r>
            <w:r w:rsidRPr="00885FC9">
              <w:rPr>
                <w:rFonts w:ascii="Arial Narrow" w:eastAsia="Arial Narrow" w:hAnsi="Arial Narrow" w:cs="Arial Narrow"/>
                <w:spacing w:val="17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/</w:t>
            </w:r>
            <w:r w:rsidRPr="00885FC9">
              <w:rPr>
                <w:rFonts w:ascii="Arial Narrow" w:eastAsia="Arial Narrow" w:hAnsi="Arial Narrow" w:cs="Arial Narrow"/>
                <w:spacing w:val="24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p</w:t>
            </w:r>
            <w:r w:rsidRPr="00885FC9">
              <w:rPr>
                <w:rFonts w:ascii="Arial Narrow" w:eastAsia="Arial Narrow" w:hAnsi="Arial Narrow" w:cs="Arial Narrow"/>
                <w:spacing w:val="-3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oduk</w:t>
            </w:r>
            <w:r w:rsidRPr="00885FC9">
              <w:rPr>
                <w:rFonts w:ascii="Arial Narrow" w:eastAsia="Arial Narrow" w:hAnsi="Arial Narrow" w:cs="Arial Narrow"/>
                <w:spacing w:val="2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-3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ba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2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pacing w:val="-3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ah</w:t>
            </w:r>
            <w:r w:rsidRPr="00885FC9">
              <w:rPr>
                <w:rFonts w:ascii="Arial Narrow" w:eastAsia="Arial Narrow" w:hAnsi="Arial Narrow" w:cs="Arial Narrow"/>
                <w:spacing w:val="2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20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2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ang</w:t>
            </w:r>
            <w:r w:rsidRPr="00885FC9">
              <w:rPr>
                <w:rFonts w:ascii="Arial Narrow" w:eastAsia="Arial Narrow" w:hAnsi="Arial Narrow" w:cs="Arial Narrow"/>
                <w:spacing w:val="17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e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em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spacing w:val="-3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eda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-3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ang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A6BFF" w14:textId="77777777" w:rsidR="00FB6994" w:rsidRPr="00885FC9" w:rsidRDefault="00FB6994" w:rsidP="001404D0">
            <w:pPr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</w:tr>
      <w:tr w:rsidR="00FB6994" w:rsidRPr="00885FC9" w14:paraId="47B12B5F" w14:textId="77777777" w:rsidTr="007106EB">
        <w:trPr>
          <w:trHeight w:hRule="exact" w:val="1642"/>
        </w:trPr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B4615" w14:textId="77777777" w:rsidR="00FB6994" w:rsidRPr="00885FC9" w:rsidRDefault="00321E0D" w:rsidP="001404D0">
            <w:pPr>
              <w:ind w:left="187" w:right="182"/>
              <w:jc w:val="center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2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C66E1" w14:textId="77777777" w:rsidR="00FB6994" w:rsidRPr="00885FC9" w:rsidRDefault="00321E0D" w:rsidP="001404D0">
            <w:pPr>
              <w:ind w:left="98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Tu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j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uan</w:t>
            </w:r>
          </w:p>
        </w:tc>
        <w:tc>
          <w:tcPr>
            <w:tcW w:w="6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371A5" w14:textId="77777777" w:rsidR="001404D0" w:rsidRPr="00885FC9" w:rsidRDefault="00321E0D" w:rsidP="001404D0">
            <w:pPr>
              <w:pStyle w:val="ListParagraph"/>
              <w:numPr>
                <w:ilvl w:val="0"/>
                <w:numId w:val="2"/>
              </w:numPr>
              <w:ind w:right="45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ng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an  </w:t>
            </w:r>
            <w:r w:rsidRPr="00885FC9">
              <w:rPr>
                <w:rFonts w:ascii="Arial Narrow" w:eastAsia="Arial Narrow" w:hAnsi="Arial Narrow" w:cs="Arial Narrow"/>
                <w:spacing w:val="2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puan  </w:t>
            </w:r>
            <w:r w:rsidRPr="00885FC9">
              <w:rPr>
                <w:rFonts w:ascii="Arial Narrow" w:eastAsia="Arial Narrow" w:hAnsi="Arial Narrow" w:cs="Arial Narrow"/>
                <w:spacing w:val="2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ah  </w:t>
            </w:r>
            <w:r w:rsidRPr="00885FC9">
              <w:rPr>
                <w:rFonts w:ascii="Arial Narrow" w:eastAsia="Arial Narrow" w:hAnsi="Arial Narrow" w:cs="Arial Narrow"/>
                <w:spacing w:val="2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am  </w:t>
            </w:r>
            <w:r w:rsidRPr="00885FC9">
              <w:rPr>
                <w:rFonts w:ascii="Arial Narrow" w:eastAsia="Arial Narrow" w:hAnsi="Arial Narrow" w:cs="Arial Narrow"/>
                <w:spacing w:val="20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engang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ut o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gen</w:t>
            </w:r>
            <w:r w:rsidRPr="00885FC9">
              <w:rPr>
                <w:rFonts w:ascii="Arial Narrow" w:eastAsia="Arial Narrow" w:hAnsi="Arial Narrow" w:cs="Arial Narrow"/>
                <w:spacing w:val="41"/>
                <w:sz w:val="22"/>
                <w:szCs w:val="22"/>
                <w:lang w:val="id-ID"/>
              </w:rPr>
              <w:t xml:space="preserve"> </w:t>
            </w:r>
            <w:r w:rsidR="007106EB" w:rsidRPr="00885FC9">
              <w:rPr>
                <w:rFonts w:ascii="Arial Narrow" w:eastAsia="Arial Narrow" w:hAnsi="Arial Narrow" w:cs="Arial Narrow"/>
                <w:spacing w:val="41"/>
                <w:sz w:val="22"/>
                <w:szCs w:val="22"/>
                <w:lang w:val="id-ID"/>
              </w:rPr>
              <w:t xml:space="preserve">   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(</w:t>
            </w:r>
            <w:r w:rsidRPr="00885FC9">
              <w:rPr>
                <w:rFonts w:ascii="Arial Narrow" w:eastAsia="Arial Narrow" w:hAnsi="Arial Narrow" w:cs="Arial Narrow"/>
                <w:spacing w:val="43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f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4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pacing w:val="-3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ah</w:t>
            </w:r>
            <w:r w:rsidRPr="00885FC9">
              <w:rPr>
                <w:rFonts w:ascii="Arial Narrow" w:eastAsia="Arial Narrow" w:hAnsi="Arial Narrow" w:cs="Arial Narrow"/>
                <w:spacing w:val="4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dapat</w:t>
            </w:r>
            <w:r w:rsidRPr="00885FC9">
              <w:rPr>
                <w:rFonts w:ascii="Arial Narrow" w:eastAsia="Arial Narrow" w:hAnsi="Arial Narrow" w:cs="Arial Narrow"/>
                <w:spacing w:val="38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ng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4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adar</w:t>
            </w:r>
            <w:r w:rsidRPr="00885FC9">
              <w:rPr>
                <w:rFonts w:ascii="Arial Narrow" w:eastAsia="Arial Narrow" w:hAnsi="Arial Narrow" w:cs="Arial Narrow"/>
                <w:spacing w:val="43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hb</w:t>
            </w:r>
            <w:r w:rsidR="001404D0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am da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ah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,f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ung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-4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-4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hb</w:t>
            </w:r>
            <w:r w:rsidRPr="00885FC9">
              <w:rPr>
                <w:rFonts w:ascii="Arial Narrow" w:eastAsia="Arial Narrow" w:hAnsi="Arial Narrow" w:cs="Arial Narrow"/>
                <w:spacing w:val="3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ada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ah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engang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ut</w:t>
            </w:r>
            <w:r w:rsidRPr="00885FC9">
              <w:rPr>
                <w:rFonts w:ascii="Arial Narrow" w:eastAsia="Arial Narrow" w:hAnsi="Arial Narrow" w:cs="Arial Narrow"/>
                <w:spacing w:val="-5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gen</w:t>
            </w:r>
          </w:p>
          <w:p w14:paraId="423BB1B7" w14:textId="77777777" w:rsidR="001404D0" w:rsidRPr="00885FC9" w:rsidRDefault="00321E0D" w:rsidP="001404D0">
            <w:pPr>
              <w:pStyle w:val="ListParagraph"/>
              <w:numPr>
                <w:ilvl w:val="0"/>
                <w:numId w:val="2"/>
              </w:numPr>
              <w:ind w:right="45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ba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 xml:space="preserve"> v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ah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am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ubuh</w:t>
            </w:r>
          </w:p>
          <w:p w14:paraId="071D8D1B" w14:textId="77777777" w:rsidR="001404D0" w:rsidRPr="00885FC9" w:rsidRDefault="00321E0D" w:rsidP="001404D0">
            <w:pPr>
              <w:pStyle w:val="ListParagraph"/>
              <w:numPr>
                <w:ilvl w:val="0"/>
                <w:numId w:val="2"/>
              </w:numPr>
              <w:ind w:right="45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ba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 xml:space="preserve"> 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5"/>
                <w:sz w:val="22"/>
                <w:szCs w:val="22"/>
                <w:lang w:val="id-ID"/>
              </w:rPr>
              <w:t>b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3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am</w:t>
            </w:r>
            <w:r w:rsidRPr="00885FC9">
              <w:rPr>
                <w:rFonts w:ascii="Arial Narrow" w:eastAsia="Arial Narrow" w:hAnsi="Arial Narrow" w:cs="Arial Narrow"/>
                <w:spacing w:val="-4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ubuh</w:t>
            </w:r>
          </w:p>
          <w:p w14:paraId="13BAED33" w14:textId="77777777" w:rsidR="00FB6994" w:rsidRPr="00885FC9" w:rsidRDefault="00321E0D" w:rsidP="001404D0">
            <w:pPr>
              <w:pStyle w:val="ListParagraph"/>
              <w:numPr>
                <w:ilvl w:val="0"/>
                <w:numId w:val="2"/>
              </w:numPr>
              <w:ind w:right="45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ba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ah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uan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A6D56" w14:textId="77777777" w:rsidR="00FB6994" w:rsidRPr="00885FC9" w:rsidRDefault="00FB6994" w:rsidP="001404D0">
            <w:pPr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</w:tr>
      <w:tr w:rsidR="00FB6994" w:rsidRPr="00885FC9" w14:paraId="270F39C7" w14:textId="77777777" w:rsidTr="007106EB">
        <w:trPr>
          <w:trHeight w:hRule="exact" w:val="1615"/>
        </w:trPr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9BF04" w14:textId="77777777" w:rsidR="00FB6994" w:rsidRPr="00885FC9" w:rsidRDefault="00321E0D" w:rsidP="001404D0">
            <w:pPr>
              <w:ind w:left="187" w:right="182"/>
              <w:jc w:val="center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3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1DEB0" w14:textId="77777777" w:rsidR="00FB6994" w:rsidRPr="00885FC9" w:rsidRDefault="00321E0D" w:rsidP="001404D0">
            <w:pPr>
              <w:ind w:left="98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nd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nda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</w:p>
        </w:tc>
        <w:tc>
          <w:tcPr>
            <w:tcW w:w="6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8BE82" w14:textId="77777777" w:rsidR="00FB6994" w:rsidRPr="00885FC9" w:rsidRDefault="00321E0D" w:rsidP="001404D0">
            <w:pPr>
              <w:pStyle w:val="ListParagraph"/>
              <w:numPr>
                <w:ilvl w:val="0"/>
                <w:numId w:val="3"/>
              </w:numPr>
              <w:tabs>
                <w:tab w:val="left" w:pos="440"/>
              </w:tabs>
              <w:ind w:left="465" w:right="45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a </w:t>
            </w:r>
            <w:r w:rsidRPr="00885FC9">
              <w:rPr>
                <w:rFonts w:ascii="Arial Narrow" w:eastAsia="Arial Narrow" w:hAnsi="Arial Narrow" w:cs="Arial Narrow"/>
                <w:spacing w:val="5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pada </w:t>
            </w:r>
            <w:r w:rsidRPr="00885FC9">
              <w:rPr>
                <w:rFonts w:ascii="Arial Narrow" w:eastAsia="Arial Narrow" w:hAnsi="Arial Narrow" w:cs="Arial Narrow"/>
                <w:spacing w:val="5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pacing w:val="-3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ahan </w:t>
            </w:r>
            <w:r w:rsidRPr="00885FC9">
              <w:rPr>
                <w:rFonts w:ascii="Arial Narrow" w:eastAsia="Arial Narrow" w:hAnsi="Arial Narrow" w:cs="Arial Narrow"/>
                <w:spacing w:val="5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ut </w:t>
            </w:r>
            <w:r w:rsidRPr="00885FC9">
              <w:rPr>
                <w:rFonts w:ascii="Arial Narrow" w:eastAsia="Arial Narrow" w:hAnsi="Arial Narrow" w:cs="Arial Narrow"/>
                <w:spacing w:val="3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ah </w:t>
            </w:r>
            <w:r w:rsidRPr="00885FC9">
              <w:rPr>
                <w:rFonts w:ascii="Arial Narrow" w:eastAsia="Arial Narrow" w:hAnsi="Arial Narrow" w:cs="Arial Narrow"/>
                <w:spacing w:val="5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dahu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ui </w:t>
            </w:r>
            <w:r w:rsidR="001404D0" w:rsidRPr="00885FC9">
              <w:rPr>
                <w:rFonts w:ascii="Arial Narrow" w:eastAsia="Arial Narrow" w:hAnsi="Arial Narrow" w:cs="Arial Narrow"/>
                <w:spacing w:val="8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dengan penggan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v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3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dengan</w:t>
            </w:r>
            <w:r w:rsidRPr="00885FC9">
              <w:rPr>
                <w:rFonts w:ascii="Arial Narrow" w:eastAsia="Arial Narrow" w:hAnsi="Arial Narrow" w:cs="Arial Narrow"/>
                <w:spacing w:val="-7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c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</w:p>
          <w:p w14:paraId="04C16064" w14:textId="77777777" w:rsidR="00FB6994" w:rsidRPr="00885FC9" w:rsidRDefault="00321E0D" w:rsidP="001404D0">
            <w:pPr>
              <w:pStyle w:val="ListParagraph"/>
              <w:numPr>
                <w:ilvl w:val="0"/>
                <w:numId w:val="3"/>
              </w:numPr>
              <w:ind w:left="465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7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8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ji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H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b</w:t>
            </w:r>
            <w:r w:rsidRPr="00885FC9">
              <w:rPr>
                <w:rFonts w:ascii="Arial Narrow" w:eastAsia="Arial Narrow" w:hAnsi="Arial Narrow" w:cs="Arial Narrow"/>
                <w:spacing w:val="1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dak</w:t>
            </w:r>
            <w:r w:rsidRPr="00885FC9">
              <w:rPr>
                <w:rFonts w:ascii="Arial Narrow" w:eastAsia="Arial Narrow" w:hAnsi="Arial Narrow" w:cs="Arial Narrow"/>
                <w:spacing w:val="13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dapat</w:t>
            </w:r>
            <w:r w:rsidRPr="00885FC9">
              <w:rPr>
                <w:rFonts w:ascii="Arial Narrow" w:eastAsia="Arial Narrow" w:hAnsi="Arial Narrow" w:cs="Arial Narrow"/>
                <w:spacing w:val="5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it</w:t>
            </w:r>
            <w:r w:rsidRPr="00885FC9">
              <w:rPr>
                <w:rFonts w:ascii="Arial Narrow" w:eastAsia="Arial Narrow" w:hAnsi="Arial Narrow" w:cs="Arial Narrow"/>
                <w:spacing w:val="3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ng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8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dengan</w:t>
            </w:r>
            <w:r w:rsidRPr="00885FC9">
              <w:rPr>
                <w:rFonts w:ascii="Arial Narrow" w:eastAsia="Arial Narrow" w:hAnsi="Arial Narrow" w:cs="Arial Narrow"/>
                <w:spacing w:val="1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c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3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="001404D0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</w:t>
            </w:r>
          </w:p>
          <w:p w14:paraId="099B83AB" w14:textId="77777777" w:rsidR="00FB6994" w:rsidRPr="00885FC9" w:rsidRDefault="00321E0D" w:rsidP="001404D0">
            <w:pPr>
              <w:pStyle w:val="ListParagraph"/>
              <w:numPr>
                <w:ilvl w:val="0"/>
                <w:numId w:val="3"/>
              </w:numPr>
              <w:ind w:left="465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G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angguan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uan</w:t>
            </w:r>
            <w:r w:rsidRPr="00885FC9">
              <w:rPr>
                <w:rFonts w:ascii="Arial Narrow" w:eastAsia="Arial Narrow" w:hAnsi="Arial Narrow" w:cs="Arial Narrow"/>
                <w:spacing w:val="-7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ah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ena</w:t>
            </w:r>
            <w:r w:rsidRPr="00885FC9">
              <w:rPr>
                <w:rFonts w:ascii="Arial Narrow" w:eastAsia="Arial Narrow" w:hAnsi="Arial Narrow" w:cs="Arial Narrow"/>
                <w:spacing w:val="-7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fi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en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6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ponen</w:t>
            </w:r>
          </w:p>
          <w:p w14:paraId="2E16F876" w14:textId="77777777" w:rsidR="00FB6994" w:rsidRPr="00885FC9" w:rsidRDefault="001404D0" w:rsidP="001404D0">
            <w:pPr>
              <w:pStyle w:val="ListParagraph"/>
              <w:numPr>
                <w:ilvl w:val="0"/>
                <w:numId w:val="3"/>
              </w:numPr>
              <w:tabs>
                <w:tab w:val="left" w:pos="440"/>
              </w:tabs>
              <w:ind w:left="465" w:right="48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p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="00321E0D"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a </w:t>
            </w:r>
            <w:r w:rsidR="00321E0D" w:rsidRPr="00885FC9">
              <w:rPr>
                <w:rFonts w:ascii="Arial Narrow" w:eastAsia="Arial Narrow" w:hAnsi="Arial Narrow" w:cs="Arial Narrow"/>
                <w:spacing w:val="15"/>
                <w:sz w:val="22"/>
                <w:szCs w:val="22"/>
                <w:lang w:val="id-ID"/>
              </w:rPr>
              <w:t xml:space="preserve"> 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</w:t>
            </w:r>
            <w:r w:rsidR="00321E0D"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s </w:t>
            </w:r>
            <w:r w:rsidR="00321E0D" w:rsidRPr="00885FC9">
              <w:rPr>
                <w:rFonts w:ascii="Arial Narrow" w:eastAsia="Arial Narrow" w:hAnsi="Arial Narrow" w:cs="Arial Narrow"/>
                <w:spacing w:val="11"/>
                <w:sz w:val="22"/>
                <w:szCs w:val="22"/>
                <w:lang w:val="id-ID"/>
              </w:rPr>
              <w:t xml:space="preserve"> 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au </w:t>
            </w:r>
            <w:r w:rsidR="00321E0D" w:rsidRPr="00885FC9">
              <w:rPr>
                <w:rFonts w:ascii="Arial Narrow" w:eastAsia="Arial Narrow" w:hAnsi="Arial Narrow" w:cs="Arial Narrow"/>
                <w:spacing w:val="15"/>
                <w:sz w:val="22"/>
                <w:szCs w:val="22"/>
                <w:lang w:val="id-ID"/>
              </w:rPr>
              <w:t xml:space="preserve"> 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h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poa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bu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mi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ne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="00321E0D" w:rsidRPr="00885FC9">
              <w:rPr>
                <w:rFonts w:ascii="Arial Narrow" w:eastAsia="Arial Narrow" w:hAnsi="Arial Narrow" w:cs="Arial Narrow"/>
                <w:spacing w:val="3"/>
                <w:sz w:val="22"/>
                <w:szCs w:val="22"/>
                <w:lang w:val="id-ID"/>
              </w:rPr>
              <w:t>i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a </w:t>
            </w:r>
            <w:r w:rsidR="00321E0D" w:rsidRPr="00885FC9">
              <w:rPr>
                <w:rFonts w:ascii="Arial Narrow" w:eastAsia="Arial Narrow" w:hAnsi="Arial Narrow" w:cs="Arial Narrow"/>
                <w:spacing w:val="15"/>
                <w:sz w:val="22"/>
                <w:szCs w:val="22"/>
                <w:lang w:val="id-ID"/>
              </w:rPr>
              <w:t xml:space="preserve"> 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ji</w:t>
            </w:r>
            <w:r w:rsidR="00321E0D"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a </w:t>
            </w:r>
            <w:r w:rsidR="00321E0D" w:rsidRPr="00885FC9">
              <w:rPr>
                <w:rFonts w:ascii="Arial Narrow" w:eastAsia="Arial Narrow" w:hAnsi="Arial Narrow" w:cs="Arial Narrow"/>
                <w:spacing w:val="20"/>
                <w:sz w:val="22"/>
                <w:szCs w:val="22"/>
                <w:lang w:val="id-ID"/>
              </w:rPr>
              <w:t xml:space="preserve"> 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ti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dak </w:t>
            </w:r>
            <w:r w:rsidR="00321E0D" w:rsidRPr="00885FC9">
              <w:rPr>
                <w:rFonts w:ascii="Arial Narrow" w:eastAsia="Arial Narrow" w:hAnsi="Arial Narrow" w:cs="Arial Narrow"/>
                <w:spacing w:val="15"/>
                <w:sz w:val="22"/>
                <w:szCs w:val="22"/>
                <w:lang w:val="id-ID"/>
              </w:rPr>
              <w:t xml:space="preserve"> 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dapat </w:t>
            </w:r>
            <w:r w:rsidR="00321E0D" w:rsidRPr="00885FC9">
              <w:rPr>
                <w:rFonts w:ascii="Arial Narrow" w:eastAsia="Arial Narrow" w:hAnsi="Arial Narrow" w:cs="Arial Narrow"/>
                <w:spacing w:val="12"/>
                <w:sz w:val="22"/>
                <w:szCs w:val="22"/>
                <w:lang w:val="id-ID"/>
              </w:rPr>
              <w:t xml:space="preserve"> 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agi d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be</w:t>
            </w:r>
            <w:r w:rsidR="00321E0D"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="00321E0D"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p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="00321E0D"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="00321E0D"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ub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tit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ue</w:t>
            </w:r>
            <w:r w:rsidR="00321E0D" w:rsidRPr="00885FC9">
              <w:rPr>
                <w:rFonts w:ascii="Arial Narrow" w:eastAsia="Arial Narrow" w:hAnsi="Arial Narrow" w:cs="Arial Narrow"/>
                <w:spacing w:val="3"/>
                <w:sz w:val="22"/>
                <w:szCs w:val="22"/>
                <w:lang w:val="id-ID"/>
              </w:rPr>
              <w:t xml:space="preserve"> 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au</w:t>
            </w:r>
            <w:r w:rsidR="00321E0D" w:rsidRPr="00885FC9">
              <w:rPr>
                <w:rFonts w:ascii="Arial Narrow" w:eastAsia="Arial Narrow" w:hAnsi="Arial Narrow" w:cs="Arial Narrow"/>
                <w:spacing w:val="3"/>
                <w:sz w:val="22"/>
                <w:szCs w:val="22"/>
                <w:lang w:val="id-ID"/>
              </w:rPr>
              <w:t xml:space="preserve"> 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="00321E0D"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bu</w:t>
            </w:r>
            <w:r w:rsidR="00321E0D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mi</w:t>
            </w:r>
            <w:r w:rsidR="00321E0D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68954" w14:textId="77777777" w:rsidR="00FB6994" w:rsidRPr="00885FC9" w:rsidRDefault="00FB6994" w:rsidP="001404D0">
            <w:pPr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</w:tr>
      <w:tr w:rsidR="00FB6994" w:rsidRPr="00885FC9" w14:paraId="0E19E8BD" w14:textId="77777777" w:rsidTr="007106EB">
        <w:trPr>
          <w:trHeight w:hRule="exact" w:val="2614"/>
        </w:trPr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84E1B" w14:textId="77777777" w:rsidR="00FB6994" w:rsidRPr="00885FC9" w:rsidRDefault="00321E0D" w:rsidP="001404D0">
            <w:pPr>
              <w:ind w:left="187" w:right="182"/>
              <w:jc w:val="center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4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907DF" w14:textId="77777777" w:rsidR="00FB6994" w:rsidRPr="00885FC9" w:rsidRDefault="00321E0D" w:rsidP="001404D0">
            <w:pPr>
              <w:ind w:left="98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Ta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3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C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</w:p>
        </w:tc>
        <w:tc>
          <w:tcPr>
            <w:tcW w:w="6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FDA56" w14:textId="77777777" w:rsidR="00FB6994" w:rsidRPr="00885FC9" w:rsidRDefault="00321E0D" w:rsidP="001404D0">
            <w:pPr>
              <w:pStyle w:val="ListParagraph"/>
              <w:numPr>
                <w:ilvl w:val="0"/>
                <w:numId w:val="4"/>
              </w:numPr>
              <w:ind w:left="465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enga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ur po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pa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en</w:t>
            </w:r>
          </w:p>
          <w:p w14:paraId="0A281DC4" w14:textId="77777777" w:rsidR="00FB6994" w:rsidRPr="00885FC9" w:rsidRDefault="00321E0D" w:rsidP="001404D0">
            <w:pPr>
              <w:pStyle w:val="ListParagraph"/>
              <w:numPr>
                <w:ilvl w:val="0"/>
                <w:numId w:val="4"/>
              </w:numPr>
              <w:ind w:left="465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P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ang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er </w:t>
            </w:r>
            <w:r w:rsidRPr="00885FC9">
              <w:rPr>
                <w:rFonts w:ascii="Arial Narrow" w:eastAsia="Arial Narrow" w:hAnsi="Arial Narrow" w:cs="Arial Narrow"/>
                <w:spacing w:val="3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V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dengan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engguan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-5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ar</w:t>
            </w:r>
          </w:p>
          <w:p w14:paraId="400A99E2" w14:textId="77777777" w:rsidR="00FB6994" w:rsidRPr="00885FC9" w:rsidRDefault="00321E0D" w:rsidP="001404D0">
            <w:pPr>
              <w:pStyle w:val="ListParagraph"/>
              <w:numPr>
                <w:ilvl w:val="0"/>
                <w:numId w:val="4"/>
              </w:numPr>
              <w:ind w:left="465" w:right="48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G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una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2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ang</w:t>
            </w:r>
            <w:r w:rsidRPr="00885FC9">
              <w:rPr>
                <w:rFonts w:ascii="Arial Narrow" w:eastAsia="Arial Narrow" w:hAnsi="Arial Narrow" w:cs="Arial Narrow"/>
                <w:spacing w:val="2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f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2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ang</w:t>
            </w:r>
            <w:r w:rsidRPr="00885FC9">
              <w:rPr>
                <w:rFonts w:ascii="Arial Narrow" w:eastAsia="Arial Narrow" w:hAnsi="Arial Narrow" w:cs="Arial Narrow"/>
                <w:spacing w:val="17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engguna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2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fil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er</w:t>
            </w:r>
            <w:r w:rsidRPr="00885FC9">
              <w:rPr>
                <w:rFonts w:ascii="Arial Narrow" w:eastAsia="Arial Narrow" w:hAnsi="Arial Narrow" w:cs="Arial Narrow"/>
                <w:spacing w:val="24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di</w:t>
            </w:r>
            <w:r w:rsidRPr="00885FC9">
              <w:rPr>
                <w:rFonts w:ascii="Arial Narrow" w:eastAsia="Arial Narrow" w:hAnsi="Arial Narrow" w:cs="Arial Narrow"/>
                <w:spacing w:val="20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am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ang</w:t>
            </w:r>
          </w:p>
          <w:p w14:paraId="71BE36FC" w14:textId="77777777" w:rsidR="00FB6994" w:rsidRPr="00885FC9" w:rsidRDefault="00321E0D" w:rsidP="001404D0">
            <w:pPr>
              <w:pStyle w:val="ListParagraph"/>
              <w:numPr>
                <w:ilvl w:val="0"/>
                <w:numId w:val="4"/>
              </w:numPr>
              <w:ind w:left="465" w:right="45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B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an </w:t>
            </w:r>
            <w:r w:rsidRPr="00885FC9">
              <w:rPr>
                <w:rFonts w:ascii="Arial Narrow" w:eastAsia="Arial Narrow" w:hAnsi="Arial Narrow" w:cs="Arial Narrow"/>
                <w:spacing w:val="20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c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l </w:t>
            </w:r>
            <w:r w:rsidRPr="00885FC9">
              <w:rPr>
                <w:rFonts w:ascii="Arial Narrow" w:eastAsia="Arial Narrow" w:hAnsi="Arial Narrow" w:cs="Arial Narrow"/>
                <w:spacing w:val="18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0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,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9 </w:t>
            </w:r>
            <w:r w:rsidRPr="00885FC9">
              <w:rPr>
                <w:rFonts w:ascii="Arial Narrow" w:eastAsia="Arial Narrow" w:hAnsi="Arial Narrow" w:cs="Arial Narrow"/>
                <w:spacing w:val="20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% </w:t>
            </w:r>
            <w:r w:rsidRPr="00885FC9">
              <w:rPr>
                <w:rFonts w:ascii="Arial Narrow" w:eastAsia="Arial Narrow" w:hAnsi="Arial Narrow" w:cs="Arial Narrow"/>
                <w:spacing w:val="2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pada </w:t>
            </w:r>
            <w:r w:rsidRPr="00885FC9">
              <w:rPr>
                <w:rFonts w:ascii="Arial Narrow" w:eastAsia="Arial Narrow" w:hAnsi="Arial Narrow" w:cs="Arial Narrow"/>
                <w:spacing w:val="20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aat </w:t>
            </w:r>
            <w:r w:rsidRPr="00885FC9">
              <w:rPr>
                <w:rFonts w:ascii="Arial Narrow" w:eastAsia="Arial Narrow" w:hAnsi="Arial Narrow" w:cs="Arial Narrow"/>
                <w:spacing w:val="17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ebe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um </w:t>
            </w:r>
            <w:r w:rsidRPr="00885FC9">
              <w:rPr>
                <w:rFonts w:ascii="Arial Narrow" w:eastAsia="Arial Narrow" w:hAnsi="Arial Narrow" w:cs="Arial Narrow"/>
                <w:spacing w:val="18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dan </w:t>
            </w:r>
            <w:r w:rsidRPr="00885FC9">
              <w:rPr>
                <w:rFonts w:ascii="Arial Narrow" w:eastAsia="Arial Narrow" w:hAnsi="Arial Narrow" w:cs="Arial Narrow"/>
                <w:spacing w:val="20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="001404D0"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udah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t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f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ah</w:t>
            </w:r>
          </w:p>
          <w:p w14:paraId="2950511E" w14:textId="77777777" w:rsidR="00FB6994" w:rsidRPr="00885FC9" w:rsidRDefault="00321E0D" w:rsidP="001404D0">
            <w:pPr>
              <w:pStyle w:val="ListParagraph"/>
              <w:numPr>
                <w:ilvl w:val="0"/>
                <w:numId w:val="4"/>
              </w:numPr>
              <w:ind w:left="465" w:right="45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ai</w:t>
            </w:r>
            <w:r w:rsidRPr="00885FC9">
              <w:rPr>
                <w:rFonts w:ascii="Arial Narrow" w:eastAsia="Arial Narrow" w:hAnsi="Arial Narrow" w:cs="Arial Narrow"/>
                <w:spacing w:val="15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17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f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17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c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3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7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ahan</w:t>
            </w:r>
            <w:r w:rsidRPr="00885FC9">
              <w:rPr>
                <w:rFonts w:ascii="Arial Narrow" w:eastAsia="Arial Narrow" w:hAnsi="Arial Narrow" w:cs="Arial Narrow"/>
                <w:spacing w:val="1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w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20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dengan peng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fi</w:t>
            </w:r>
            <w:r w:rsidRPr="00885FC9">
              <w:rPr>
                <w:rFonts w:ascii="Arial Narrow" w:eastAsia="Arial Narrow" w:hAnsi="Arial Narrow" w:cs="Arial Narrow"/>
                <w:spacing w:val="3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er</w:t>
            </w:r>
            <w:r w:rsidRPr="00885FC9">
              <w:rPr>
                <w:rFonts w:ascii="Arial Narrow" w:eastAsia="Arial Narrow" w:hAnsi="Arial Narrow" w:cs="Arial Narrow"/>
                <w:spacing w:val="5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am</w:t>
            </w:r>
            <w:r w:rsidRPr="00885FC9">
              <w:rPr>
                <w:rFonts w:ascii="Arial Narrow" w:eastAsia="Arial Narrow" w:hAnsi="Arial Narrow" w:cs="Arial Narrow"/>
                <w:spacing w:val="-4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ang</w:t>
            </w:r>
          </w:p>
          <w:p w14:paraId="0944B136" w14:textId="77777777" w:rsidR="00FB6994" w:rsidRPr="00885FC9" w:rsidRDefault="00321E0D" w:rsidP="001404D0">
            <w:pPr>
              <w:pStyle w:val="ListParagraph"/>
              <w:numPr>
                <w:ilvl w:val="0"/>
                <w:numId w:val="4"/>
              </w:numPr>
              <w:ind w:left="465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ur 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 xml:space="preserve"> 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c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epa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an </w:t>
            </w:r>
            <w:r w:rsidRPr="00885FC9">
              <w:rPr>
                <w:rFonts w:ascii="Arial Narrow" w:eastAsia="Arial Narrow" w:hAnsi="Arial Narrow" w:cs="Arial Narrow"/>
                <w:spacing w:val="48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pai </w:t>
            </w:r>
            <w:r w:rsidRPr="00885FC9">
              <w:rPr>
                <w:rFonts w:ascii="Arial Narrow" w:eastAsia="Arial Narrow" w:hAnsi="Arial Narrow" w:cs="Arial Narrow"/>
                <w:spacing w:val="47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2 </w:t>
            </w:r>
            <w:r w:rsidRPr="00885FC9">
              <w:rPr>
                <w:rFonts w:ascii="Arial Narrow" w:eastAsia="Arial Narrow" w:hAnsi="Arial Narrow" w:cs="Arial Narrow"/>
                <w:spacing w:val="48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li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/m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t 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uk </w:t>
            </w:r>
            <w:r w:rsidRPr="00885FC9">
              <w:rPr>
                <w:rFonts w:ascii="Arial Narrow" w:eastAsia="Arial Narrow" w:hAnsi="Arial Narrow" w:cs="Arial Narrow"/>
                <w:spacing w:val="49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15 </w:t>
            </w:r>
            <w:r w:rsidRPr="00885FC9">
              <w:rPr>
                <w:rFonts w:ascii="Arial Narrow" w:eastAsia="Arial Narrow" w:hAnsi="Arial Narrow" w:cs="Arial Narrow"/>
                <w:spacing w:val="48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t</w:t>
            </w:r>
          </w:p>
          <w:p w14:paraId="2B4F18C5" w14:textId="77777777" w:rsidR="00FB6994" w:rsidRPr="00885FC9" w:rsidRDefault="00321E0D" w:rsidP="001404D0">
            <w:pPr>
              <w:pStyle w:val="ListParagraph"/>
              <w:numPr>
                <w:ilvl w:val="0"/>
                <w:numId w:val="4"/>
              </w:numPr>
              <w:ind w:left="465" w:right="45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7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dan</w:t>
            </w:r>
            <w:r w:rsidRPr="00885FC9">
              <w:rPr>
                <w:rFonts w:ascii="Arial Narrow" w:eastAsia="Arial Narrow" w:hAnsi="Arial Narrow" w:cs="Arial Narrow"/>
                <w:spacing w:val="1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or</w:t>
            </w:r>
            <w:r w:rsidRPr="00885FC9">
              <w:rPr>
                <w:rFonts w:ascii="Arial Narrow" w:eastAsia="Arial Narrow" w:hAnsi="Arial Narrow" w:cs="Arial Narrow"/>
                <w:spacing w:val="19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anda</w:t>
            </w:r>
            <w:r w:rsidRPr="00885FC9">
              <w:rPr>
                <w:rFonts w:ascii="Arial Narrow" w:eastAsia="Arial Narrow" w:hAnsi="Arial Narrow" w:cs="Arial Narrow"/>
                <w:spacing w:val="17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–</w:t>
            </w:r>
            <w:r w:rsidRPr="00885FC9">
              <w:rPr>
                <w:rFonts w:ascii="Arial Narrow" w:eastAsia="Arial Narrow" w:hAnsi="Arial Narrow" w:cs="Arial Narrow"/>
                <w:spacing w:val="17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anda</w:t>
            </w:r>
            <w:r w:rsidRPr="00885FC9">
              <w:rPr>
                <w:rFonts w:ascii="Arial Narrow" w:eastAsia="Arial Narrow" w:hAnsi="Arial Narrow" w:cs="Arial Narrow"/>
                <w:spacing w:val="1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v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al</w:t>
            </w:r>
            <w:r w:rsidRPr="00885FC9">
              <w:rPr>
                <w:rFonts w:ascii="Arial Narrow" w:eastAsia="Arial Narrow" w:hAnsi="Arial Narrow" w:cs="Arial Narrow"/>
                <w:spacing w:val="20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7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an </w:t>
            </w:r>
            <w:r w:rsidR="001404D0"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transfusi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ah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6013B" w14:textId="77777777" w:rsidR="00FB6994" w:rsidRPr="00885FC9" w:rsidRDefault="00FB6994" w:rsidP="001404D0">
            <w:pPr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</w:tr>
      <w:tr w:rsidR="00FB6994" w:rsidRPr="00885FC9" w14:paraId="43ABB2D3" w14:textId="77777777" w:rsidTr="007106EB">
        <w:trPr>
          <w:trHeight w:hRule="exact" w:val="1282"/>
        </w:trPr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245E6" w14:textId="77777777" w:rsidR="00FB6994" w:rsidRPr="00885FC9" w:rsidRDefault="00321E0D" w:rsidP="001404D0">
            <w:pPr>
              <w:ind w:left="187" w:right="182"/>
              <w:jc w:val="center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5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0349C" w14:textId="77777777" w:rsidR="00FB6994" w:rsidRPr="00885FC9" w:rsidRDefault="00321E0D" w:rsidP="001404D0">
            <w:pPr>
              <w:ind w:left="98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</w:t>
            </w:r>
          </w:p>
        </w:tc>
        <w:tc>
          <w:tcPr>
            <w:tcW w:w="6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F3D62" w14:textId="77777777" w:rsidR="00FB6994" w:rsidRPr="00885FC9" w:rsidRDefault="00321E0D" w:rsidP="001404D0">
            <w:pPr>
              <w:ind w:left="100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hAnsi="Arial Narrow"/>
                <w:sz w:val="22"/>
                <w:szCs w:val="22"/>
                <w:lang w:val="id-ID"/>
              </w:rPr>
              <w:t xml:space="preserve">-    </w:t>
            </w:r>
            <w:r w:rsidRPr="00885FC9">
              <w:rPr>
                <w:rFonts w:ascii="Arial Narrow" w:hAnsi="Arial Narrow"/>
                <w:spacing w:val="1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gi</w:t>
            </w:r>
          </w:p>
          <w:p w14:paraId="2252A3FB" w14:textId="77777777" w:rsidR="00FB6994" w:rsidRPr="00885FC9" w:rsidRDefault="00321E0D" w:rsidP="001404D0">
            <w:pPr>
              <w:ind w:left="100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hAnsi="Arial Narrow"/>
                <w:sz w:val="22"/>
                <w:szCs w:val="22"/>
                <w:lang w:val="id-ID"/>
              </w:rPr>
              <w:t xml:space="preserve">-    </w:t>
            </w:r>
            <w:r w:rsidRPr="00885FC9">
              <w:rPr>
                <w:rFonts w:ascii="Arial Narrow" w:hAnsi="Arial Narrow"/>
                <w:spacing w:val="1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ok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fil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s</w:t>
            </w:r>
          </w:p>
          <w:p w14:paraId="5769A3AE" w14:textId="77777777" w:rsidR="00FB6994" w:rsidRPr="00885FC9" w:rsidRDefault="00321E0D" w:rsidP="001404D0">
            <w:pPr>
              <w:ind w:left="100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hAnsi="Arial Narrow"/>
                <w:sz w:val="22"/>
                <w:szCs w:val="22"/>
                <w:lang w:val="id-ID"/>
              </w:rPr>
              <w:t xml:space="preserve">-    </w:t>
            </w:r>
            <w:r w:rsidRPr="00885FC9">
              <w:rPr>
                <w:rFonts w:ascii="Arial Narrow" w:hAnsi="Arial Narrow"/>
                <w:spacing w:val="1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c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</w:p>
          <w:p w14:paraId="0AB93FB4" w14:textId="77777777" w:rsidR="00FB6994" w:rsidRPr="00885FC9" w:rsidRDefault="00321E0D" w:rsidP="001404D0">
            <w:pPr>
              <w:ind w:left="100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hAnsi="Arial Narrow"/>
                <w:sz w:val="22"/>
                <w:szCs w:val="22"/>
                <w:lang w:val="id-ID"/>
              </w:rPr>
              <w:t xml:space="preserve">-    </w:t>
            </w:r>
            <w:r w:rsidRPr="00885FC9">
              <w:rPr>
                <w:rFonts w:ascii="Arial Narrow" w:hAnsi="Arial Narrow"/>
                <w:spacing w:val="1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eb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han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i</w:t>
            </w:r>
          </w:p>
          <w:p w14:paraId="7FCD88AB" w14:textId="77777777" w:rsidR="00FB6994" w:rsidRPr="00885FC9" w:rsidRDefault="00321E0D" w:rsidP="001404D0">
            <w:pPr>
              <w:ind w:left="100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hAnsi="Arial Narrow"/>
                <w:sz w:val="22"/>
                <w:szCs w:val="22"/>
                <w:lang w:val="id-ID"/>
              </w:rPr>
              <w:t xml:space="preserve">-    </w:t>
            </w:r>
            <w:r w:rsidRPr="00885FC9">
              <w:rPr>
                <w:rFonts w:ascii="Arial Narrow" w:hAnsi="Arial Narrow"/>
                <w:spacing w:val="1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H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,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h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po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pacing w:val="3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115BD" w14:textId="77777777" w:rsidR="00FB6994" w:rsidRPr="00885FC9" w:rsidRDefault="00FB6994" w:rsidP="001404D0">
            <w:pPr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</w:tr>
      <w:tr w:rsidR="00FB6994" w:rsidRPr="00885FC9" w14:paraId="49A61048" w14:textId="77777777" w:rsidTr="007106EB">
        <w:trPr>
          <w:trHeight w:hRule="exact" w:val="1030"/>
        </w:trPr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82737" w14:textId="77777777" w:rsidR="00FB6994" w:rsidRPr="00885FC9" w:rsidRDefault="00321E0D" w:rsidP="001404D0">
            <w:pPr>
              <w:ind w:left="187" w:right="182"/>
              <w:jc w:val="center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6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5254C" w14:textId="77777777" w:rsidR="00FB6994" w:rsidRPr="00885FC9" w:rsidRDefault="00321E0D" w:rsidP="001404D0">
            <w:pPr>
              <w:ind w:left="98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p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i</w:t>
            </w:r>
          </w:p>
        </w:tc>
        <w:tc>
          <w:tcPr>
            <w:tcW w:w="6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4B6EB" w14:textId="77777777" w:rsidR="00FB6994" w:rsidRPr="00885FC9" w:rsidRDefault="00321E0D" w:rsidP="001404D0">
            <w:pPr>
              <w:ind w:left="100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hAnsi="Arial Narrow"/>
                <w:sz w:val="22"/>
                <w:szCs w:val="22"/>
                <w:lang w:val="id-ID"/>
              </w:rPr>
              <w:t xml:space="preserve">-    </w:t>
            </w:r>
            <w:r w:rsidRPr="00885FC9">
              <w:rPr>
                <w:rFonts w:ascii="Arial Narrow" w:hAnsi="Arial Narrow"/>
                <w:spacing w:val="1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-4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uno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ogi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( 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-4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he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li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3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non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he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li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/</w:t>
            </w:r>
          </w:p>
          <w:p w14:paraId="379A14D6" w14:textId="77777777" w:rsidR="00FB6994" w:rsidRPr="00885FC9" w:rsidRDefault="00321E0D" w:rsidP="001404D0">
            <w:pPr>
              <w:tabs>
                <w:tab w:val="left" w:pos="440"/>
              </w:tabs>
              <w:ind w:left="460" w:right="45" w:hanging="360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hAnsi="Arial Narrow"/>
                <w:sz w:val="22"/>
                <w:szCs w:val="22"/>
                <w:lang w:val="id-ID"/>
              </w:rPr>
              <w:t>-</w:t>
            </w:r>
            <w:r w:rsidRPr="00885FC9">
              <w:rPr>
                <w:rFonts w:ascii="Arial Narrow" w:hAnsi="Arial Narrow"/>
                <w:sz w:val="22"/>
                <w:szCs w:val="22"/>
                <w:lang w:val="id-ID"/>
              </w:rPr>
              <w:tab/>
            </w: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i </w:t>
            </w:r>
            <w:r w:rsidRPr="00885FC9">
              <w:rPr>
                <w:rFonts w:ascii="Arial Narrow" w:eastAsia="Arial Narrow" w:hAnsi="Arial Narrow" w:cs="Arial Narrow"/>
                <w:spacing w:val="3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non </w:t>
            </w:r>
            <w:r w:rsidRPr="00885FC9">
              <w:rPr>
                <w:rFonts w:ascii="Arial Narrow" w:eastAsia="Arial Narrow" w:hAnsi="Arial Narrow" w:cs="Arial Narrow"/>
                <w:spacing w:val="39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uno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ogi </w:t>
            </w:r>
            <w:r w:rsidRPr="00885FC9">
              <w:rPr>
                <w:rFonts w:ascii="Arial Narrow" w:eastAsia="Arial Narrow" w:hAnsi="Arial Narrow" w:cs="Arial Narrow"/>
                <w:spacing w:val="4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( </w:t>
            </w:r>
            <w:r w:rsidRPr="00885FC9">
              <w:rPr>
                <w:rFonts w:ascii="Arial Narrow" w:eastAsia="Arial Narrow" w:hAnsi="Arial Narrow" w:cs="Arial Narrow"/>
                <w:spacing w:val="36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v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us </w:t>
            </w:r>
            <w:r w:rsidRPr="00885FC9">
              <w:rPr>
                <w:rFonts w:ascii="Arial Narrow" w:eastAsia="Arial Narrow" w:hAnsi="Arial Narrow" w:cs="Arial Narrow"/>
                <w:spacing w:val="35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hepa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tit</w:t>
            </w:r>
            <w:r w:rsidRPr="00885FC9">
              <w:rPr>
                <w:rFonts w:ascii="Arial Narrow" w:eastAsia="Arial Narrow" w:hAnsi="Arial Narrow" w:cs="Arial Narrow"/>
                <w:spacing w:val="3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,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ah </w:t>
            </w:r>
            <w:r w:rsidRPr="00885FC9">
              <w:rPr>
                <w:rFonts w:ascii="Arial Narrow" w:eastAsia="Arial Narrow" w:hAnsi="Arial Narrow" w:cs="Arial Narrow"/>
                <w:spacing w:val="39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f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e 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na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i,</w:t>
            </w:r>
            <w:r w:rsidRPr="00885FC9">
              <w:rPr>
                <w:rFonts w:ascii="Arial Narrow" w:eastAsia="Arial Narrow" w:hAnsi="Arial Narrow" w:cs="Arial Narrow"/>
                <w:spacing w:val="1"/>
                <w:sz w:val="22"/>
                <w:szCs w:val="22"/>
                <w:lang w:val="id-ID"/>
              </w:rPr>
              <w:t>v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3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eb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han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 xml:space="preserve"> ,</w:t>
            </w: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4"/>
                <w:sz w:val="22"/>
                <w:szCs w:val="22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)</w:t>
            </w:r>
          </w:p>
          <w:p w14:paraId="2D1E29D0" w14:textId="77777777" w:rsidR="00FB6994" w:rsidRPr="00885FC9" w:rsidRDefault="00321E0D" w:rsidP="001404D0">
            <w:pPr>
              <w:ind w:left="100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hAnsi="Arial Narrow"/>
                <w:sz w:val="22"/>
                <w:szCs w:val="22"/>
                <w:lang w:val="id-ID"/>
              </w:rPr>
              <w:t xml:space="preserve">-    </w:t>
            </w:r>
            <w:r w:rsidRPr="00885FC9">
              <w:rPr>
                <w:rFonts w:ascii="Arial Narrow" w:hAnsi="Arial Narrow"/>
                <w:spacing w:val="11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2"/>
                <w:szCs w:val="22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pacing w:val="-2"/>
                <w:sz w:val="22"/>
                <w:szCs w:val="22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>C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E2C1" w14:textId="77777777" w:rsidR="00FB6994" w:rsidRPr="00885FC9" w:rsidRDefault="00FB6994" w:rsidP="001404D0">
            <w:pPr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</w:tr>
      <w:tr w:rsidR="00FB6994" w:rsidRPr="00885FC9" w14:paraId="099A08E9" w14:textId="77777777" w:rsidTr="007106EB">
        <w:trPr>
          <w:trHeight w:hRule="exact" w:val="273"/>
        </w:trPr>
        <w:tc>
          <w:tcPr>
            <w:tcW w:w="69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B71E7" w14:textId="77777777" w:rsidR="00FB6994" w:rsidRPr="00885FC9" w:rsidRDefault="00FB6994" w:rsidP="001404D0">
            <w:pPr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D52EE" w14:textId="77777777" w:rsidR="00FB6994" w:rsidRPr="00885FC9" w:rsidRDefault="00321E0D" w:rsidP="001404D0">
            <w:pPr>
              <w:ind w:left="231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b/>
                <w:sz w:val="22"/>
                <w:szCs w:val="22"/>
                <w:lang w:val="id-ID"/>
              </w:rPr>
              <w:t>Tanda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b/>
                <w:sz w:val="22"/>
                <w:szCs w:val="22"/>
                <w:lang w:val="id-ID"/>
              </w:rPr>
              <w:t>Tangan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34E27" w14:textId="77777777" w:rsidR="00FB6994" w:rsidRPr="00885FC9" w:rsidRDefault="00321E0D" w:rsidP="007106EB">
            <w:pPr>
              <w:ind w:left="90"/>
              <w:jc w:val="center"/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b/>
                <w:sz w:val="22"/>
                <w:szCs w:val="22"/>
                <w:lang w:val="id-ID"/>
              </w:rPr>
              <w:t>aksi</w:t>
            </w:r>
          </w:p>
        </w:tc>
      </w:tr>
      <w:tr w:rsidR="00FB6994" w:rsidRPr="00885FC9" w14:paraId="254463A0" w14:textId="77777777" w:rsidTr="007106EB">
        <w:trPr>
          <w:trHeight w:hRule="exact" w:val="846"/>
        </w:trPr>
        <w:tc>
          <w:tcPr>
            <w:tcW w:w="69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484D8" w14:textId="77777777" w:rsidR="00FB6994" w:rsidRPr="00885FC9" w:rsidRDefault="00321E0D" w:rsidP="007106EB">
            <w:pPr>
              <w:ind w:left="99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en</w:t>
            </w:r>
            <w:r w:rsidRPr="00885FC9">
              <w:rPr>
                <w:rFonts w:ascii="Arial Narrow" w:eastAsia="Arial Narrow" w:hAnsi="Arial Narrow" w:cs="Arial Narrow"/>
                <w:spacing w:val="-4"/>
                <w:sz w:val="24"/>
                <w:szCs w:val="24"/>
                <w:lang w:val="id-ID"/>
              </w:rPr>
              <w:t>g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n  </w:t>
            </w:r>
            <w:r w:rsidRPr="00885FC9">
              <w:rPr>
                <w:rFonts w:ascii="Arial Narrow" w:eastAsia="Arial Narrow" w:hAnsi="Arial Narrow" w:cs="Arial Narrow"/>
                <w:spacing w:val="48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i  </w:t>
            </w:r>
            <w:r w:rsidRPr="00885FC9">
              <w:rPr>
                <w:rFonts w:ascii="Arial Narrow" w:eastAsia="Arial Narrow" w:hAnsi="Arial Narrow" w:cs="Arial Narrow"/>
                <w:spacing w:val="5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en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n  </w:t>
            </w:r>
            <w:r w:rsidRPr="00885FC9">
              <w:rPr>
                <w:rFonts w:ascii="Arial Narrow" w:eastAsia="Arial Narrow" w:hAnsi="Arial Narrow" w:cs="Arial Narrow"/>
                <w:spacing w:val="48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bah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w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  </w:t>
            </w:r>
            <w:r w:rsidRPr="00885FC9">
              <w:rPr>
                <w:rFonts w:ascii="Arial Narrow" w:eastAsia="Arial Narrow" w:hAnsi="Arial Narrow" w:cs="Arial Narrow"/>
                <w:spacing w:val="5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  </w:t>
            </w:r>
            <w:r w:rsidRPr="00885FC9">
              <w:rPr>
                <w:rFonts w:ascii="Arial Narrow" w:eastAsia="Arial Narrow" w:hAnsi="Arial Narrow" w:cs="Arial Narrow"/>
                <w:spacing w:val="48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..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..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..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..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..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..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.  </w:t>
            </w:r>
            <w:r w:rsidRPr="00885FC9">
              <w:rPr>
                <w:rFonts w:ascii="Arial Narrow" w:eastAsia="Arial Narrow" w:hAnsi="Arial Narrow" w:cs="Arial Narrow"/>
                <w:spacing w:val="5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h</w:t>
            </w:r>
          </w:p>
          <w:p w14:paraId="46794722" w14:textId="77777777" w:rsidR="00FB6994" w:rsidRPr="00885FC9" w:rsidRDefault="00321E0D" w:rsidP="007106EB">
            <w:pPr>
              <w:ind w:left="99" w:right="22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ene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4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ng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-4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28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ha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-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h</w:t>
            </w:r>
            <w:r w:rsidRPr="00885FC9">
              <w:rPr>
                <w:rFonts w:ascii="Arial Narrow" w:eastAsia="Arial Narrow" w:hAnsi="Arial Narrow" w:cs="Arial Narrow"/>
                <w:spacing w:val="-4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pacing w:val="26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26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30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c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28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bena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24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28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j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2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da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28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n 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pa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un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-4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dan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/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-4"/>
                <w:sz w:val="24"/>
                <w:szCs w:val="24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AB626" w14:textId="77777777" w:rsidR="00FB6994" w:rsidRPr="00885FC9" w:rsidRDefault="00FB6994" w:rsidP="001404D0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A9EA0" w14:textId="77777777" w:rsidR="00FB6994" w:rsidRPr="00885FC9" w:rsidRDefault="00FB6994" w:rsidP="001404D0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  <w:tr w:rsidR="00FB6994" w:rsidRPr="00885FC9" w14:paraId="4B5A13B7" w14:textId="77777777" w:rsidTr="007106EB">
        <w:trPr>
          <w:trHeight w:hRule="exact" w:val="886"/>
        </w:trPr>
        <w:tc>
          <w:tcPr>
            <w:tcW w:w="69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EC292" w14:textId="77777777" w:rsidR="00FB6994" w:rsidRPr="00885FC9" w:rsidRDefault="00321E0D" w:rsidP="007106EB">
            <w:pPr>
              <w:ind w:left="99" w:right="41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engan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ni</w:t>
            </w:r>
            <w:r w:rsidRPr="00885FC9">
              <w:rPr>
                <w:rFonts w:ascii="Arial Narrow" w:eastAsia="Arial Narrow" w:hAnsi="Arial Narrow" w:cs="Arial Narrow"/>
                <w:spacing w:val="8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en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 bah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w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/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ua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ga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pa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en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..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..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..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..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1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ah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ene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f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eba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>g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ana</w:t>
            </w:r>
            <w:r w:rsidRPr="00885FC9">
              <w:rPr>
                <w:rFonts w:ascii="Arial Narrow" w:eastAsia="Arial Narrow" w:hAnsi="Arial Narrow" w:cs="Arial Narrow"/>
                <w:spacing w:val="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di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as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ang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 pa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af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di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om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anann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ah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pa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uk</w:t>
            </w:r>
            <w:r w:rsidRPr="00885FC9">
              <w:rPr>
                <w:rFonts w:ascii="Arial Narrow" w:eastAsia="Arial Narrow" w:hAnsi="Arial Narrow" w:cs="Arial Narrow"/>
                <w:spacing w:val="6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/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,</w:t>
            </w:r>
            <w:r w:rsidRPr="00885FC9">
              <w:rPr>
                <w:rFonts w:ascii="Arial Narrow" w:eastAsia="Arial Narrow" w:hAnsi="Arial Narrow" w:cs="Arial Narrow"/>
                <w:spacing w:val="8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dan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ah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aha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B45E4" w14:textId="77777777" w:rsidR="00FB6994" w:rsidRPr="00885FC9" w:rsidRDefault="00FB6994" w:rsidP="001404D0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4F00D" w14:textId="77777777" w:rsidR="00FB6994" w:rsidRPr="00885FC9" w:rsidRDefault="00FB6994" w:rsidP="001404D0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  <w:tr w:rsidR="00FB6994" w:rsidRPr="00885FC9" w14:paraId="495FFA27" w14:textId="77777777">
        <w:trPr>
          <w:trHeight w:hRule="exact" w:val="525"/>
        </w:trPr>
        <w:tc>
          <w:tcPr>
            <w:tcW w:w="94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32A05" w14:textId="77777777" w:rsidR="00FB6994" w:rsidRPr="00885FC9" w:rsidRDefault="00321E0D" w:rsidP="001404D0">
            <w:pPr>
              <w:ind w:left="127" w:right="40" w:hanging="29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*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B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pa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en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dak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en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au 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dak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au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ene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f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, 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46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pene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f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49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ada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ah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w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49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au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ua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ga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de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t</w:t>
            </w:r>
          </w:p>
        </w:tc>
      </w:tr>
    </w:tbl>
    <w:p w14:paraId="020C7912" w14:textId="77777777" w:rsidR="00FB6994" w:rsidRPr="00885FC9" w:rsidRDefault="00FB6994">
      <w:pPr>
        <w:rPr>
          <w:rFonts w:ascii="Arial Narrow" w:hAnsi="Arial Narrow"/>
          <w:sz w:val="24"/>
          <w:szCs w:val="24"/>
          <w:lang w:val="id-ID"/>
        </w:rPr>
        <w:sectPr w:rsidR="00FB6994" w:rsidRPr="00885FC9">
          <w:type w:val="continuous"/>
          <w:pgSz w:w="11920" w:h="16820"/>
          <w:pgMar w:top="160" w:right="1020" w:bottom="280" w:left="1120" w:header="720" w:footer="720" w:gutter="0"/>
          <w:cols w:space="720"/>
        </w:sectPr>
      </w:pPr>
    </w:p>
    <w:p w14:paraId="338D6548" w14:textId="77777777" w:rsidR="00FB6994" w:rsidRPr="00885FC9" w:rsidRDefault="00FB6994">
      <w:pPr>
        <w:spacing w:before="4" w:line="80" w:lineRule="exact"/>
        <w:rPr>
          <w:rFonts w:ascii="Arial Narrow" w:hAnsi="Arial Narrow"/>
          <w:sz w:val="24"/>
          <w:szCs w:val="24"/>
          <w:lang w:val="id-ID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3"/>
      </w:tblGrid>
      <w:tr w:rsidR="00FB6994" w:rsidRPr="00885FC9" w14:paraId="2BADB90A" w14:textId="77777777" w:rsidTr="00336EEF">
        <w:trPr>
          <w:trHeight w:hRule="exact" w:val="287"/>
        </w:trPr>
        <w:tc>
          <w:tcPr>
            <w:tcW w:w="9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34869" w14:textId="77777777" w:rsidR="00FB6994" w:rsidRPr="00885FC9" w:rsidRDefault="00321E0D">
            <w:pPr>
              <w:spacing w:line="240" w:lineRule="exact"/>
              <w:ind w:left="2947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PERSE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J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UA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NDAKA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b/>
                <w:spacing w:val="6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KED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ERA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N</w:t>
            </w:r>
          </w:p>
        </w:tc>
      </w:tr>
      <w:tr w:rsidR="00FB6994" w:rsidRPr="00885FC9" w14:paraId="510B7B70" w14:textId="77777777" w:rsidTr="00336EEF">
        <w:trPr>
          <w:trHeight w:hRule="exact" w:val="3767"/>
        </w:trPr>
        <w:tc>
          <w:tcPr>
            <w:tcW w:w="9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086C1" w14:textId="77777777" w:rsidR="00FB6994" w:rsidRPr="00885FC9" w:rsidRDefault="00321E0D">
            <w:pPr>
              <w:ind w:left="100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ang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anda</w:t>
            </w:r>
            <w:r w:rsidRPr="00885FC9">
              <w:rPr>
                <w:rFonts w:ascii="Arial Narrow" w:eastAsia="Arial Narrow" w:hAnsi="Arial Narrow" w:cs="Arial Narrow"/>
                <w:spacing w:val="-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angan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di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ba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w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ah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:</w:t>
            </w:r>
          </w:p>
          <w:p w14:paraId="235E76F4" w14:textId="77777777" w:rsidR="007F7E07" w:rsidRPr="00885FC9" w:rsidRDefault="00321E0D">
            <w:pPr>
              <w:spacing w:before="2"/>
              <w:ind w:left="100" w:right="86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/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ur             </w:t>
            </w:r>
            <w:r w:rsidRPr="00885FC9">
              <w:rPr>
                <w:rFonts w:ascii="Arial Narrow" w:eastAsia="Arial Narrow" w:hAnsi="Arial Narrow" w:cs="Arial Narrow"/>
                <w:spacing w:val="34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: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. /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… </w:t>
            </w:r>
            <w:r w:rsidRPr="00885FC9">
              <w:rPr>
                <w:rFonts w:ascii="Arial Narrow" w:eastAsia="Arial Narrow" w:hAnsi="Arial Narrow" w:cs="Arial Narrow"/>
                <w:spacing w:val="4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ahun,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-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/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puan*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at                        </w:t>
            </w:r>
            <w:r w:rsidRPr="00885FC9">
              <w:rPr>
                <w:rFonts w:ascii="Arial Narrow" w:eastAsia="Arial Narrow" w:hAnsi="Arial Narrow" w:cs="Arial Narrow"/>
                <w:spacing w:val="39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: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="007F7E07"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..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. </w:t>
            </w:r>
          </w:p>
          <w:p w14:paraId="7A062423" w14:textId="77777777" w:rsidR="007F7E07" w:rsidRPr="00885FC9" w:rsidRDefault="00321E0D">
            <w:pPr>
              <w:spacing w:before="2"/>
              <w:ind w:left="100" w:right="86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o.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TP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/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M /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D      </w:t>
            </w:r>
            <w:r w:rsidRPr="00885FC9">
              <w:rPr>
                <w:rFonts w:ascii="Arial Narrow" w:eastAsia="Arial Narrow" w:hAnsi="Arial Narrow" w:cs="Arial Narrow"/>
                <w:spacing w:val="2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: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="007F7E07"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..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. </w:t>
            </w:r>
          </w:p>
          <w:p w14:paraId="58A54714" w14:textId="77777777" w:rsidR="007F7E07" w:rsidRPr="00885FC9" w:rsidRDefault="00321E0D">
            <w:pPr>
              <w:spacing w:before="2"/>
              <w:ind w:left="100" w:right="86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engan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en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PERSE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J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UA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uk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nda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="007F7E07"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….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. </w:t>
            </w:r>
          </w:p>
          <w:p w14:paraId="57A4A78D" w14:textId="77777777" w:rsidR="00FB6994" w:rsidRPr="00885FC9" w:rsidRDefault="00321E0D">
            <w:pPr>
              <w:spacing w:before="2"/>
              <w:ind w:left="100" w:right="86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Te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hadap                    </w:t>
            </w:r>
            <w:r w:rsidRPr="00885FC9">
              <w:rPr>
                <w:rFonts w:ascii="Arial Narrow" w:eastAsia="Arial Narrow" w:hAnsi="Arial Narrow" w:cs="Arial Narrow"/>
                <w:spacing w:val="2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: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/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/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/ anak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/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ua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ga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*</w:t>
            </w:r>
          </w:p>
          <w:p w14:paraId="62BCAB88" w14:textId="77777777" w:rsidR="00FB6994" w:rsidRPr="00885FC9" w:rsidRDefault="00321E0D">
            <w:pPr>
              <w:spacing w:before="1"/>
              <w:ind w:left="100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                          </w:t>
            </w:r>
            <w:r w:rsidRPr="00885FC9">
              <w:rPr>
                <w:rFonts w:ascii="Arial Narrow" w:eastAsia="Arial Narrow" w:hAnsi="Arial Narrow" w:cs="Arial Narrow"/>
                <w:spacing w:val="19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: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. /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… </w:t>
            </w:r>
            <w:r w:rsidRPr="00885FC9">
              <w:rPr>
                <w:rFonts w:ascii="Arial Narrow" w:eastAsia="Arial Narrow" w:hAnsi="Arial Narrow" w:cs="Arial Narrow"/>
                <w:spacing w:val="4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ahun,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-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/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puan*</w:t>
            </w:r>
          </w:p>
          <w:p w14:paraId="7B0D5C0A" w14:textId="77777777" w:rsidR="00FB6994" w:rsidRPr="00885FC9" w:rsidRDefault="00321E0D">
            <w:pPr>
              <w:spacing w:line="240" w:lineRule="exact"/>
              <w:ind w:left="100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or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M                  </w:t>
            </w:r>
            <w:r w:rsidRPr="00885FC9">
              <w:rPr>
                <w:rFonts w:ascii="Arial Narrow" w:eastAsia="Arial Narrow" w:hAnsi="Arial Narrow" w:cs="Arial Narrow"/>
                <w:spacing w:val="29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: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…</w:t>
            </w:r>
          </w:p>
          <w:p w14:paraId="4A90F174" w14:textId="77777777" w:rsidR="00FB6994" w:rsidRPr="00885FC9" w:rsidRDefault="00FB6994">
            <w:pPr>
              <w:spacing w:before="12" w:line="240" w:lineRule="exact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358BD8DE" w14:textId="77777777" w:rsidR="00FB6994" w:rsidRPr="00885FC9" w:rsidRDefault="00321E0D">
            <w:pPr>
              <w:ind w:left="100" w:right="31"/>
              <w:jc w:val="both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aha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8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un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 dan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f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aat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nda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ebut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ebaga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ana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ah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ij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sk</w:t>
            </w:r>
            <w:r w:rsidR="007F7E07"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epe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as</w:t>
            </w:r>
            <w:r w:rsidRPr="00885FC9">
              <w:rPr>
                <w:rFonts w:ascii="Arial Narrow" w:eastAsia="Arial Narrow" w:hAnsi="Arial Narrow" w:cs="Arial Narrow"/>
                <w:spacing w:val="6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epada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a,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uk 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o dan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p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8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ang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ung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n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ti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bu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j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uga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en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ada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bah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w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 o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eh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na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il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edo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 bu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ah</w:t>
            </w:r>
            <w:r w:rsidRPr="00885FC9">
              <w:rPr>
                <w:rFonts w:ascii="Arial Narrow" w:eastAsia="Arial Narrow" w:hAnsi="Arial Narrow" w:cs="Arial Narrow"/>
                <w:spacing w:val="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ilm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pa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,</w:t>
            </w:r>
            <w:r w:rsidRPr="00885FC9">
              <w:rPr>
                <w:rFonts w:ascii="Arial Narrow" w:eastAsia="Arial Narrow" w:hAnsi="Arial Narrow" w:cs="Arial Narrow"/>
                <w:spacing w:val="10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ebe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>h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nda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edo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bu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ah</w:t>
            </w:r>
            <w:r w:rsidRPr="00885FC9">
              <w:rPr>
                <w:rFonts w:ascii="Arial Narrow" w:eastAsia="Arial Narrow" w:hAnsi="Arial Narrow" w:cs="Arial Narrow"/>
                <w:spacing w:val="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sc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4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aan,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angat be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gan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ung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epa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z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LL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H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W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T,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Tuhan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ang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aha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a.</w:t>
            </w:r>
          </w:p>
        </w:tc>
      </w:tr>
      <w:tr w:rsidR="00FB6994" w:rsidRPr="00885FC9" w14:paraId="3B4CB03D" w14:textId="77777777" w:rsidTr="00336EEF">
        <w:trPr>
          <w:trHeight w:hRule="exact" w:val="2159"/>
        </w:trPr>
        <w:tc>
          <w:tcPr>
            <w:tcW w:w="9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B59C5" w14:textId="77777777" w:rsidR="00FB6994" w:rsidRPr="00885FC9" w:rsidRDefault="00321E0D">
            <w:pPr>
              <w:spacing w:before="3"/>
              <w:ind w:left="100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,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/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/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J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am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.</w:t>
            </w:r>
          </w:p>
          <w:p w14:paraId="3CFFAB7D" w14:textId="77777777" w:rsidR="00FB6994" w:rsidRPr="00885FC9" w:rsidRDefault="00321E0D">
            <w:pPr>
              <w:spacing w:line="240" w:lineRule="exact"/>
              <w:ind w:left="518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ang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en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n                        </w:t>
            </w:r>
            <w:r w:rsidR="001404D0"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DP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J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P                        </w:t>
            </w:r>
            <w:r w:rsidR="001404D0"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     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    </w:t>
            </w:r>
            <w:r w:rsidRPr="00885FC9">
              <w:rPr>
                <w:rFonts w:ascii="Arial Narrow" w:eastAsia="Arial Narrow" w:hAnsi="Arial Narrow" w:cs="Arial Narrow"/>
                <w:spacing w:val="44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1                     </w:t>
            </w:r>
            <w:r w:rsidR="001404D0"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  </w:t>
            </w:r>
            <w:r w:rsidRPr="00885FC9">
              <w:rPr>
                <w:rFonts w:ascii="Arial Narrow" w:eastAsia="Arial Narrow" w:hAnsi="Arial Narrow" w:cs="Arial Narrow"/>
                <w:spacing w:val="16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-4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2</w:t>
            </w:r>
          </w:p>
          <w:p w14:paraId="3762BAD8" w14:textId="77777777" w:rsidR="00FB6994" w:rsidRPr="00885FC9" w:rsidRDefault="00FB6994">
            <w:pPr>
              <w:spacing w:line="200" w:lineRule="exact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61A6C18A" w14:textId="77777777" w:rsidR="00FB6994" w:rsidRPr="00885FC9" w:rsidRDefault="00FB6994">
            <w:pPr>
              <w:spacing w:line="200" w:lineRule="exact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555BB980" w14:textId="77777777" w:rsidR="00FB6994" w:rsidRPr="00885FC9" w:rsidRDefault="00FB6994">
            <w:pPr>
              <w:spacing w:line="200" w:lineRule="exact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3AE852B2" w14:textId="77777777" w:rsidR="00FB6994" w:rsidRDefault="00FB6994">
            <w:pPr>
              <w:spacing w:line="200" w:lineRule="exact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421AD64A" w14:textId="77777777" w:rsidR="00336EEF" w:rsidRPr="00885FC9" w:rsidRDefault="00336EEF">
            <w:pPr>
              <w:spacing w:line="200" w:lineRule="exact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7DB93F6A" w14:textId="77777777" w:rsidR="00FB6994" w:rsidRPr="00885FC9" w:rsidRDefault="00FB6994">
            <w:pPr>
              <w:spacing w:before="10" w:line="200" w:lineRule="exact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46C2D405" w14:textId="77777777" w:rsidR="00FB6994" w:rsidRPr="00885FC9" w:rsidRDefault="00321E0D" w:rsidP="001404D0">
            <w:pPr>
              <w:ind w:left="182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(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)     </w:t>
            </w:r>
            <w:r w:rsidR="001404D0"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(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)     (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)  </w:t>
            </w:r>
            <w:r w:rsidRPr="00885FC9">
              <w:rPr>
                <w:rFonts w:ascii="Arial Narrow" w:eastAsia="Arial Narrow" w:hAnsi="Arial Narrow" w:cs="Arial Narrow"/>
                <w:spacing w:val="4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(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)</w:t>
            </w:r>
          </w:p>
        </w:tc>
      </w:tr>
      <w:tr w:rsidR="00FB6994" w:rsidRPr="00885FC9" w14:paraId="31EFF2AA" w14:textId="77777777" w:rsidTr="00336EEF">
        <w:trPr>
          <w:trHeight w:hRule="exact" w:val="287"/>
        </w:trPr>
        <w:tc>
          <w:tcPr>
            <w:tcW w:w="9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1E7A2" w14:textId="77777777" w:rsidR="00FB6994" w:rsidRPr="00885FC9" w:rsidRDefault="00321E0D">
            <w:pPr>
              <w:spacing w:line="240" w:lineRule="exact"/>
              <w:ind w:left="100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 xml:space="preserve">* 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C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et</w:t>
            </w:r>
            <w:r w:rsidRPr="00885FC9">
              <w:rPr>
                <w:rFonts w:ascii="Arial Narrow" w:eastAsia="Arial Narrow" w:hAnsi="Arial Narrow" w:cs="Arial Narrow"/>
                <w:b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yang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dak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u</w:t>
            </w:r>
          </w:p>
        </w:tc>
      </w:tr>
    </w:tbl>
    <w:p w14:paraId="5D3D422A" w14:textId="77777777" w:rsidR="00FB6994" w:rsidRPr="00885FC9" w:rsidRDefault="00FB6994">
      <w:pPr>
        <w:spacing w:before="3" w:line="100" w:lineRule="exact"/>
        <w:rPr>
          <w:rFonts w:ascii="Arial Narrow" w:hAnsi="Arial Narrow"/>
          <w:sz w:val="24"/>
          <w:szCs w:val="24"/>
          <w:lang w:val="id-ID"/>
        </w:rPr>
      </w:pPr>
    </w:p>
    <w:p w14:paraId="1220405E" w14:textId="77777777" w:rsidR="00FB6994" w:rsidRPr="00885FC9" w:rsidRDefault="00FB6994">
      <w:pPr>
        <w:spacing w:line="200" w:lineRule="exact"/>
        <w:rPr>
          <w:rFonts w:ascii="Arial Narrow" w:hAnsi="Arial Narrow"/>
          <w:sz w:val="24"/>
          <w:szCs w:val="24"/>
          <w:lang w:val="id-ID"/>
        </w:rPr>
      </w:pPr>
    </w:p>
    <w:p w14:paraId="7A521A54" w14:textId="77777777" w:rsidR="00FB6994" w:rsidRPr="00885FC9" w:rsidRDefault="00FB6994">
      <w:pPr>
        <w:spacing w:line="200" w:lineRule="exact"/>
        <w:rPr>
          <w:rFonts w:ascii="Arial Narrow" w:hAnsi="Arial Narrow"/>
          <w:sz w:val="24"/>
          <w:szCs w:val="24"/>
          <w:lang w:val="id-ID"/>
        </w:rPr>
      </w:pPr>
    </w:p>
    <w:p w14:paraId="3AC913F5" w14:textId="77777777" w:rsidR="00FB6994" w:rsidRPr="00885FC9" w:rsidRDefault="00FB6994">
      <w:pPr>
        <w:spacing w:line="200" w:lineRule="exact"/>
        <w:rPr>
          <w:rFonts w:ascii="Arial Narrow" w:hAnsi="Arial Narrow"/>
          <w:sz w:val="24"/>
          <w:szCs w:val="24"/>
          <w:lang w:val="id-ID"/>
        </w:rPr>
      </w:pPr>
    </w:p>
    <w:p w14:paraId="4F0F7931" w14:textId="77777777" w:rsidR="00FB6994" w:rsidRPr="00885FC9" w:rsidRDefault="00FB6994">
      <w:pPr>
        <w:spacing w:line="200" w:lineRule="exact"/>
        <w:rPr>
          <w:rFonts w:ascii="Arial Narrow" w:hAnsi="Arial Narrow"/>
          <w:sz w:val="24"/>
          <w:szCs w:val="24"/>
          <w:lang w:val="id-ID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32"/>
      </w:tblGrid>
      <w:tr w:rsidR="00FB6994" w:rsidRPr="00885FC9" w14:paraId="378F8F80" w14:textId="77777777" w:rsidTr="00885FC9">
        <w:trPr>
          <w:trHeight w:hRule="exact" w:val="290"/>
        </w:trPr>
        <w:tc>
          <w:tcPr>
            <w:tcW w:w="9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928D1" w14:textId="77777777" w:rsidR="00FB6994" w:rsidRPr="00885FC9" w:rsidRDefault="00321E0D">
            <w:pPr>
              <w:spacing w:line="240" w:lineRule="exact"/>
              <w:ind w:left="3048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PEN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AKA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NDAK</w:t>
            </w:r>
            <w:r w:rsidRPr="00885FC9">
              <w:rPr>
                <w:rFonts w:ascii="Arial Narrow" w:eastAsia="Arial Narrow" w:hAnsi="Arial Narrow" w:cs="Arial Narrow"/>
                <w:b/>
                <w:spacing w:val="4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KED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ERA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N</w:t>
            </w:r>
          </w:p>
        </w:tc>
      </w:tr>
      <w:tr w:rsidR="00FB6994" w:rsidRPr="00885FC9" w14:paraId="42BEF230" w14:textId="77777777" w:rsidTr="00885FC9">
        <w:trPr>
          <w:trHeight w:hRule="exact" w:val="3796"/>
        </w:trPr>
        <w:tc>
          <w:tcPr>
            <w:tcW w:w="9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0F679" w14:textId="77777777" w:rsidR="00FB6994" w:rsidRPr="00885FC9" w:rsidRDefault="00321E0D" w:rsidP="007F7E07">
            <w:pPr>
              <w:spacing w:before="1"/>
              <w:ind w:left="100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ang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anda</w:t>
            </w:r>
            <w:r w:rsidRPr="00885FC9">
              <w:rPr>
                <w:rFonts w:ascii="Arial Narrow" w:eastAsia="Arial Narrow" w:hAnsi="Arial Narrow" w:cs="Arial Narrow"/>
                <w:spacing w:val="-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angan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di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ba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w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ah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:</w:t>
            </w:r>
          </w:p>
          <w:p w14:paraId="037C32B0" w14:textId="77777777" w:rsidR="007F7E07" w:rsidRPr="00885FC9" w:rsidRDefault="00321E0D" w:rsidP="007F7E07">
            <w:pPr>
              <w:spacing w:line="240" w:lineRule="exact"/>
              <w:ind w:left="100" w:right="86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/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ur             </w:t>
            </w:r>
            <w:r w:rsidRPr="00885FC9">
              <w:rPr>
                <w:rFonts w:ascii="Arial Narrow" w:eastAsia="Arial Narrow" w:hAnsi="Arial Narrow" w:cs="Arial Narrow"/>
                <w:spacing w:val="34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: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. /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… </w:t>
            </w:r>
            <w:r w:rsidRPr="00885FC9">
              <w:rPr>
                <w:rFonts w:ascii="Arial Narrow" w:eastAsia="Arial Narrow" w:hAnsi="Arial Narrow" w:cs="Arial Narrow"/>
                <w:spacing w:val="4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ahun,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-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/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puan*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at                        </w:t>
            </w:r>
            <w:r w:rsidRPr="00885FC9">
              <w:rPr>
                <w:rFonts w:ascii="Arial Narrow" w:eastAsia="Arial Narrow" w:hAnsi="Arial Narrow" w:cs="Arial Narrow"/>
                <w:spacing w:val="39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: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="007F7E07"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………………………….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..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. </w:t>
            </w:r>
          </w:p>
          <w:p w14:paraId="4EB13C4A" w14:textId="77777777" w:rsidR="007F7E07" w:rsidRPr="00885FC9" w:rsidRDefault="00321E0D" w:rsidP="007F7E07">
            <w:pPr>
              <w:spacing w:line="240" w:lineRule="exact"/>
              <w:ind w:left="100" w:right="86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o.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TP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/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M /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D      </w:t>
            </w:r>
            <w:r w:rsidRPr="00885FC9">
              <w:rPr>
                <w:rFonts w:ascii="Arial Narrow" w:eastAsia="Arial Narrow" w:hAnsi="Arial Narrow" w:cs="Arial Narrow"/>
                <w:spacing w:val="2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: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="007F7E07"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..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. </w:t>
            </w:r>
          </w:p>
          <w:p w14:paraId="0062BF20" w14:textId="77777777" w:rsidR="007F7E07" w:rsidRPr="00885FC9" w:rsidRDefault="00321E0D" w:rsidP="007F7E07">
            <w:pPr>
              <w:spacing w:line="240" w:lineRule="exact"/>
              <w:ind w:left="100" w:right="86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engan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en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PEN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AKA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uk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ti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nda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. </w:t>
            </w:r>
          </w:p>
          <w:p w14:paraId="674AD2BD" w14:textId="77777777" w:rsidR="00FB6994" w:rsidRPr="00885FC9" w:rsidRDefault="00321E0D" w:rsidP="007F7E07">
            <w:pPr>
              <w:spacing w:line="240" w:lineRule="exact"/>
              <w:ind w:left="100" w:right="86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Te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hadap   </w:t>
            </w:r>
            <w:r w:rsidRPr="00885FC9">
              <w:rPr>
                <w:rFonts w:ascii="Arial Narrow" w:eastAsia="Arial Narrow" w:hAnsi="Arial Narrow" w:cs="Arial Narrow"/>
                <w:spacing w:val="2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: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/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/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/ anak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/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ua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ga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*</w:t>
            </w:r>
          </w:p>
          <w:p w14:paraId="3C838BA2" w14:textId="77777777" w:rsidR="00FB6994" w:rsidRPr="00885FC9" w:rsidRDefault="00321E0D" w:rsidP="007F7E07">
            <w:pPr>
              <w:spacing w:line="240" w:lineRule="exact"/>
              <w:ind w:left="100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                          </w:t>
            </w:r>
            <w:r w:rsidRPr="00885FC9">
              <w:rPr>
                <w:rFonts w:ascii="Arial Narrow" w:eastAsia="Arial Narrow" w:hAnsi="Arial Narrow" w:cs="Arial Narrow"/>
                <w:spacing w:val="19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: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="001404D0"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/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… </w:t>
            </w:r>
            <w:r w:rsidRPr="00885FC9">
              <w:rPr>
                <w:rFonts w:ascii="Arial Narrow" w:eastAsia="Arial Narrow" w:hAnsi="Arial Narrow" w:cs="Arial Narrow"/>
                <w:spacing w:val="4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ahun,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-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/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puan*</w:t>
            </w:r>
          </w:p>
          <w:p w14:paraId="1D908817" w14:textId="77777777" w:rsidR="00FB6994" w:rsidRPr="00885FC9" w:rsidRDefault="00321E0D" w:rsidP="007F7E07">
            <w:pPr>
              <w:spacing w:before="2"/>
              <w:ind w:left="100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or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M                  </w:t>
            </w:r>
            <w:r w:rsidRPr="00885FC9">
              <w:rPr>
                <w:rFonts w:ascii="Arial Narrow" w:eastAsia="Arial Narrow" w:hAnsi="Arial Narrow" w:cs="Arial Narrow"/>
                <w:spacing w:val="29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: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…</w:t>
            </w:r>
          </w:p>
          <w:p w14:paraId="4CC1A3B6" w14:textId="77777777" w:rsidR="00FB6994" w:rsidRPr="00885FC9" w:rsidRDefault="00FB6994" w:rsidP="007F7E07">
            <w:pPr>
              <w:spacing w:before="12" w:line="240" w:lineRule="exact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3BB2504A" w14:textId="77777777" w:rsidR="00FB6994" w:rsidRPr="00885FC9" w:rsidRDefault="00321E0D" w:rsidP="007F7E07">
            <w:pPr>
              <w:ind w:left="100" w:right="31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aha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8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un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 dan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f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aat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nda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ebut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ebaga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ana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ah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ij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sk</w:t>
            </w:r>
            <w:r w:rsidR="007F7E07"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epe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as</w:t>
            </w:r>
            <w:r w:rsidRPr="00885FC9">
              <w:rPr>
                <w:rFonts w:ascii="Arial Narrow" w:eastAsia="Arial Narrow" w:hAnsi="Arial Narrow" w:cs="Arial Narrow"/>
                <w:spacing w:val="6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epada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a,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uk</w:t>
            </w:r>
            <w:r w:rsidRPr="00885FC9">
              <w:rPr>
                <w:rFonts w:ascii="Arial Narrow" w:eastAsia="Arial Narrow" w:hAnsi="Arial Narrow" w:cs="Arial Narrow"/>
                <w:spacing w:val="2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3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dan</w:t>
            </w:r>
            <w:r w:rsidRPr="00885FC9">
              <w:rPr>
                <w:rFonts w:ascii="Arial Narrow" w:eastAsia="Arial Narrow" w:hAnsi="Arial Narrow" w:cs="Arial Narrow"/>
                <w:spacing w:val="3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p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34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ang</w:t>
            </w:r>
            <w:r w:rsidRPr="00885FC9">
              <w:rPr>
                <w:rFonts w:ascii="Arial Narrow" w:eastAsia="Arial Narrow" w:hAnsi="Arial Narrow" w:cs="Arial Narrow"/>
                <w:spacing w:val="2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ung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</w:t>
            </w:r>
            <w:r w:rsidRPr="00885FC9">
              <w:rPr>
                <w:rFonts w:ascii="Arial Narrow" w:eastAsia="Arial Narrow" w:hAnsi="Arial Narrow" w:cs="Arial Narrow"/>
                <w:spacing w:val="3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ti</w:t>
            </w:r>
            <w:r w:rsidRPr="00885FC9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bul</w:t>
            </w:r>
            <w:r w:rsidRPr="00885FC9">
              <w:rPr>
                <w:rFonts w:ascii="Arial Narrow" w:eastAsia="Arial Narrow" w:hAnsi="Arial Narrow" w:cs="Arial Narrow"/>
                <w:spacing w:val="34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apab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3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nda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</w:t>
            </w:r>
            <w:r w:rsidRPr="00885FC9">
              <w:rPr>
                <w:rFonts w:ascii="Arial Narrow" w:eastAsia="Arial Narrow" w:hAnsi="Arial Narrow" w:cs="Arial Narrow"/>
                <w:spacing w:val="3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ebut</w:t>
            </w:r>
            <w:r w:rsidRPr="00885FC9">
              <w:rPr>
                <w:rFonts w:ascii="Arial Narrow" w:eastAsia="Arial Narrow" w:hAnsi="Arial Narrow" w:cs="Arial Narrow"/>
                <w:spacing w:val="29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dak</w:t>
            </w:r>
            <w:r w:rsidRPr="00885FC9">
              <w:rPr>
                <w:rFonts w:ascii="Arial Narrow" w:eastAsia="Arial Narrow" w:hAnsi="Arial Narrow" w:cs="Arial Narrow"/>
                <w:spacing w:val="3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uan.</w:t>
            </w:r>
            <w:r w:rsidRPr="00885FC9">
              <w:rPr>
                <w:rFonts w:ascii="Arial Narrow" w:eastAsia="Arial Narrow" w:hAnsi="Arial Narrow" w:cs="Arial Narrow"/>
                <w:spacing w:val="29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3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be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anggung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j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w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ab 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c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4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penuh  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as 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ega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  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bat</w:t>
            </w:r>
            <w:r w:rsidRPr="00885FC9">
              <w:rPr>
                <w:rFonts w:ascii="Arial Narrow" w:eastAsia="Arial Narrow" w:hAnsi="Arial Narrow" w:cs="Arial Narrow"/>
                <w:spacing w:val="4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ang</w:t>
            </w:r>
            <w:r w:rsidRPr="00885FC9">
              <w:rPr>
                <w:rFonts w:ascii="Arial Narrow" w:eastAsia="Arial Narrow" w:hAnsi="Arial Narrow" w:cs="Arial Narrow"/>
                <w:spacing w:val="4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ung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n </w:t>
            </w:r>
            <w:r w:rsidRPr="00885FC9">
              <w:rPr>
                <w:rFonts w:ascii="Arial Narrow" w:eastAsia="Arial Narrow" w:hAnsi="Arial Narrow" w:cs="Arial Narrow"/>
                <w:spacing w:val="4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tim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bul 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ebagai</w:t>
            </w:r>
            <w:r w:rsidRPr="00885FC9">
              <w:rPr>
                <w:rFonts w:ascii="Arial Narrow" w:eastAsia="Arial Narrow" w:hAnsi="Arial Narrow" w:cs="Arial Narrow"/>
                <w:spacing w:val="43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dak </w:t>
            </w:r>
            <w:r w:rsidRPr="00885FC9">
              <w:rPr>
                <w:rFonts w:ascii="Arial Narrow" w:eastAsia="Arial Narrow" w:hAnsi="Arial Narrow" w:cs="Arial Narrow"/>
                <w:spacing w:val="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d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il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ann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4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ti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nda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an 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edo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an 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eb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>u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.</w:t>
            </w:r>
          </w:p>
        </w:tc>
      </w:tr>
      <w:tr w:rsidR="00FB6994" w:rsidRPr="00885FC9" w14:paraId="44F192C7" w14:textId="77777777" w:rsidTr="00885FC9">
        <w:trPr>
          <w:trHeight w:hRule="exact" w:val="2175"/>
        </w:trPr>
        <w:tc>
          <w:tcPr>
            <w:tcW w:w="9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DE3F8" w14:textId="77777777" w:rsidR="00FB6994" w:rsidRPr="00885FC9" w:rsidRDefault="00321E0D">
            <w:pPr>
              <w:spacing w:line="240" w:lineRule="exact"/>
              <w:ind w:left="100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,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/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/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.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J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am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.</w:t>
            </w:r>
          </w:p>
          <w:p w14:paraId="56FF7457" w14:textId="77777777" w:rsidR="00FB6994" w:rsidRPr="00885FC9" w:rsidRDefault="00321E0D">
            <w:pPr>
              <w:spacing w:before="2"/>
              <w:ind w:left="518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ang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 xml:space="preserve"> m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en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y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n                       </w:t>
            </w:r>
            <w:r w:rsidRPr="00885FC9">
              <w:rPr>
                <w:rFonts w:ascii="Arial Narrow" w:eastAsia="Arial Narrow" w:hAnsi="Arial Narrow" w:cs="Arial Narrow"/>
                <w:spacing w:val="7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DP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J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P                             </w:t>
            </w:r>
            <w:r w:rsidRPr="00885FC9">
              <w:rPr>
                <w:rFonts w:ascii="Arial Narrow" w:eastAsia="Arial Narrow" w:hAnsi="Arial Narrow" w:cs="Arial Narrow"/>
                <w:spacing w:val="44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1                           </w:t>
            </w:r>
            <w:r w:rsidR="001404D0"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 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    </w:t>
            </w:r>
            <w:r w:rsidRPr="00885FC9">
              <w:rPr>
                <w:rFonts w:ascii="Arial Narrow" w:eastAsia="Arial Narrow" w:hAnsi="Arial Narrow" w:cs="Arial Narrow"/>
                <w:spacing w:val="16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>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a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ks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spacing w:val="-4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2</w:t>
            </w:r>
          </w:p>
          <w:p w14:paraId="211EFFE1" w14:textId="77777777" w:rsidR="00FB6994" w:rsidRPr="00885FC9" w:rsidRDefault="00FB6994">
            <w:pPr>
              <w:spacing w:line="200" w:lineRule="exact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3D4B1F26" w14:textId="77777777" w:rsidR="00FB6994" w:rsidRPr="00885FC9" w:rsidRDefault="00FB6994">
            <w:pPr>
              <w:spacing w:line="200" w:lineRule="exact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05F6C86E" w14:textId="77777777" w:rsidR="00FB6994" w:rsidRPr="00885FC9" w:rsidRDefault="00FB6994">
            <w:pPr>
              <w:spacing w:line="200" w:lineRule="exact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0A713793" w14:textId="77777777" w:rsidR="00885FC9" w:rsidRPr="00885FC9" w:rsidRDefault="00885FC9">
            <w:pPr>
              <w:spacing w:line="200" w:lineRule="exact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6773CC58" w14:textId="77777777" w:rsidR="00FB6994" w:rsidRPr="00885FC9" w:rsidRDefault="00FB6994">
            <w:pPr>
              <w:spacing w:line="200" w:lineRule="exact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6073487F" w14:textId="77777777" w:rsidR="00FB6994" w:rsidRPr="00885FC9" w:rsidRDefault="00FB6994">
            <w:pPr>
              <w:spacing w:before="10" w:line="200" w:lineRule="exact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41B12BFE" w14:textId="77777777" w:rsidR="00FB6994" w:rsidRPr="00885FC9" w:rsidRDefault="00321E0D" w:rsidP="001404D0">
            <w:pPr>
              <w:ind w:left="182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(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) (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) </w:t>
            </w:r>
            <w:r w:rsidRPr="00885FC9">
              <w:rPr>
                <w:rFonts w:ascii="Arial Narrow" w:eastAsia="Arial Narrow" w:hAnsi="Arial Narrow" w:cs="Arial Narrow"/>
                <w:spacing w:val="4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(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)     </w:t>
            </w:r>
            <w:r w:rsidRPr="00885FC9">
              <w:rPr>
                <w:rFonts w:ascii="Arial Narrow" w:eastAsia="Arial Narrow" w:hAnsi="Arial Narrow" w:cs="Arial Narrow"/>
                <w:spacing w:val="4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 xml:space="preserve">( 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…</w:t>
            </w:r>
            <w:r w:rsidRPr="00885FC9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  <w:t>)</w:t>
            </w:r>
          </w:p>
        </w:tc>
      </w:tr>
      <w:tr w:rsidR="00FB6994" w:rsidRPr="00885FC9" w14:paraId="38D1F98A" w14:textId="77777777" w:rsidTr="00885FC9">
        <w:trPr>
          <w:trHeight w:hRule="exact" w:val="290"/>
        </w:trPr>
        <w:tc>
          <w:tcPr>
            <w:tcW w:w="9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8BE87" w14:textId="77777777" w:rsidR="00FB6994" w:rsidRPr="00885FC9" w:rsidRDefault="00321E0D">
            <w:pPr>
              <w:spacing w:line="240" w:lineRule="exact"/>
              <w:ind w:left="100"/>
              <w:rPr>
                <w:rFonts w:ascii="Arial Narrow" w:eastAsia="Arial Narrow" w:hAnsi="Arial Narrow" w:cs="Arial Narrow"/>
                <w:sz w:val="24"/>
                <w:szCs w:val="24"/>
                <w:lang w:val="id-ID"/>
              </w:rPr>
            </w:pP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 xml:space="preserve">* </w:t>
            </w:r>
            <w:r w:rsidRPr="00885FC9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id-ID"/>
              </w:rPr>
              <w:t>C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o</w:t>
            </w:r>
            <w:r w:rsidRPr="00885FC9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et</w:t>
            </w:r>
            <w:r w:rsidRPr="00885FC9">
              <w:rPr>
                <w:rFonts w:ascii="Arial Narrow" w:eastAsia="Arial Narrow" w:hAnsi="Arial Narrow" w:cs="Arial Narrow"/>
                <w:b/>
                <w:spacing w:val="-5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yang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id-ID"/>
              </w:rPr>
              <w:t>t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id-ID"/>
              </w:rPr>
              <w:t>i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dak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id-ID"/>
              </w:rPr>
              <w:t xml:space="preserve"> 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pe</w:t>
            </w:r>
            <w:r w:rsidRPr="00885FC9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id-ID"/>
              </w:rPr>
              <w:t>r</w:t>
            </w:r>
            <w:r w:rsidRPr="00885FC9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id-ID"/>
              </w:rPr>
              <w:t>l</w:t>
            </w:r>
            <w:r w:rsidRPr="00885FC9">
              <w:rPr>
                <w:rFonts w:ascii="Arial Narrow" w:eastAsia="Arial Narrow" w:hAnsi="Arial Narrow" w:cs="Arial Narrow"/>
                <w:b/>
                <w:sz w:val="24"/>
                <w:szCs w:val="24"/>
                <w:lang w:val="id-ID"/>
              </w:rPr>
              <w:t>u</w:t>
            </w:r>
          </w:p>
        </w:tc>
      </w:tr>
    </w:tbl>
    <w:p w14:paraId="6A5EFB53" w14:textId="77777777" w:rsidR="00321E0D" w:rsidRPr="00885FC9" w:rsidRDefault="00321E0D">
      <w:pPr>
        <w:rPr>
          <w:rFonts w:ascii="Arial Narrow" w:hAnsi="Arial Narrow"/>
          <w:sz w:val="24"/>
          <w:szCs w:val="24"/>
          <w:lang w:val="id-ID"/>
        </w:rPr>
      </w:pPr>
    </w:p>
    <w:p w14:paraId="58DC87FA" w14:textId="77777777" w:rsidR="001404D0" w:rsidRPr="00885FC9" w:rsidRDefault="001404D0">
      <w:pPr>
        <w:rPr>
          <w:rFonts w:ascii="Arial Narrow" w:hAnsi="Arial Narrow"/>
          <w:sz w:val="24"/>
          <w:szCs w:val="24"/>
          <w:lang w:val="id-ID"/>
        </w:rPr>
      </w:pPr>
    </w:p>
    <w:sectPr w:rsidR="001404D0" w:rsidRPr="00885FC9">
      <w:pgSz w:w="11920" w:h="16820"/>
      <w:pgMar w:top="640" w:right="92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A62DC" w14:textId="77777777" w:rsidR="00BF1FFE" w:rsidRDefault="00BF1FFE" w:rsidP="007106EB">
      <w:r>
        <w:separator/>
      </w:r>
    </w:p>
  </w:endnote>
  <w:endnote w:type="continuationSeparator" w:id="0">
    <w:p w14:paraId="201BA31B" w14:textId="77777777" w:rsidR="00BF1FFE" w:rsidRDefault="00BF1FFE" w:rsidP="00710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F0EA7" w14:textId="77777777" w:rsidR="007106EB" w:rsidRPr="007106EB" w:rsidRDefault="007106EB" w:rsidP="007106EB">
    <w:pPr>
      <w:pStyle w:val="Footer"/>
      <w:rPr>
        <w:rFonts w:ascii="Arial Narrow" w:hAnsi="Arial Narrow"/>
      </w:rPr>
    </w:pPr>
    <w:r w:rsidRPr="007106EB">
      <w:rPr>
        <w:rFonts w:ascii="Arial Narrow" w:hAnsi="Arial Narrow"/>
        <w:i/>
      </w:rPr>
      <w:t>HPK 2.1 EP 2-</w:t>
    </w:r>
    <w:proofErr w:type="gramStart"/>
    <w:r w:rsidRPr="007106EB">
      <w:rPr>
        <w:rFonts w:ascii="Arial Narrow" w:hAnsi="Arial Narrow"/>
        <w:i/>
      </w:rPr>
      <w:t>6 ,</w:t>
    </w:r>
    <w:proofErr w:type="gramEnd"/>
    <w:r w:rsidRPr="007106EB">
      <w:rPr>
        <w:rFonts w:ascii="Arial Narrow" w:hAnsi="Arial Narrow"/>
        <w:i/>
      </w:rPr>
      <w:t xml:space="preserve"> HPK </w:t>
    </w:r>
    <w:proofErr w:type="gramStart"/>
    <w:r w:rsidRPr="007106EB">
      <w:rPr>
        <w:rFonts w:ascii="Arial Narrow" w:hAnsi="Arial Narrow"/>
        <w:i/>
      </w:rPr>
      <w:t>2.2 ,</w:t>
    </w:r>
    <w:proofErr w:type="gramEnd"/>
    <w:r w:rsidRPr="007106EB">
      <w:rPr>
        <w:rFonts w:ascii="Arial Narrow" w:hAnsi="Arial Narrow"/>
        <w:i/>
      </w:rPr>
      <w:t xml:space="preserve"> HPK </w:t>
    </w:r>
    <w:proofErr w:type="gramStart"/>
    <w:r w:rsidRPr="007106EB">
      <w:rPr>
        <w:rFonts w:ascii="Arial Narrow" w:hAnsi="Arial Narrow"/>
        <w:i/>
      </w:rPr>
      <w:t>2.6 ,</w:t>
    </w:r>
    <w:proofErr w:type="gramEnd"/>
    <w:r w:rsidRPr="007106EB">
      <w:rPr>
        <w:rFonts w:ascii="Arial Narrow" w:hAnsi="Arial Narrow"/>
        <w:i/>
      </w:rPr>
      <w:t xml:space="preserve"> HPK </w:t>
    </w:r>
    <w:proofErr w:type="gramStart"/>
    <w:r w:rsidRPr="007106EB">
      <w:rPr>
        <w:rFonts w:ascii="Arial Narrow" w:hAnsi="Arial Narrow"/>
        <w:i/>
      </w:rPr>
      <w:t>5.1 ,</w:t>
    </w:r>
    <w:proofErr w:type="gramEnd"/>
    <w:r w:rsidRPr="007106EB">
      <w:rPr>
        <w:rFonts w:ascii="Arial Narrow" w:hAnsi="Arial Narrow"/>
        <w:i/>
      </w:rPr>
      <w:t xml:space="preserve"> HPK </w:t>
    </w:r>
    <w:proofErr w:type="gramStart"/>
    <w:r w:rsidRPr="007106EB">
      <w:rPr>
        <w:rFonts w:ascii="Arial Narrow" w:hAnsi="Arial Narrow"/>
        <w:i/>
      </w:rPr>
      <w:t>5.2 ,</w:t>
    </w:r>
    <w:proofErr w:type="gramEnd"/>
    <w:r w:rsidRPr="007106EB">
      <w:rPr>
        <w:rFonts w:ascii="Arial Narrow" w:hAnsi="Arial Narrow"/>
        <w:i/>
      </w:rPr>
      <w:t xml:space="preserve"> HPK 5.3, MKE 9 EP 2 dan 4, PAB 7.1 /</w:t>
    </w:r>
    <w:proofErr w:type="spellStart"/>
    <w:r w:rsidRPr="007106EB">
      <w:rPr>
        <w:rFonts w:ascii="Arial Narrow" w:hAnsi="Arial Narrow"/>
        <w:i/>
      </w:rPr>
      <w:t>Akreditasi</w:t>
    </w:r>
    <w:proofErr w:type="spellEnd"/>
    <w:r w:rsidRPr="007106EB">
      <w:rPr>
        <w:rFonts w:ascii="Arial Narrow" w:hAnsi="Arial Narrow"/>
        <w:i/>
      </w:rPr>
      <w:t xml:space="preserve"> SNARS </w:t>
    </w:r>
    <w:proofErr w:type="spellStart"/>
    <w:r w:rsidRPr="007106EB">
      <w:rPr>
        <w:rFonts w:ascii="Arial Narrow" w:hAnsi="Arial Narrow"/>
        <w:i/>
      </w:rPr>
      <w:t>edisi</w:t>
    </w:r>
    <w:proofErr w:type="spellEnd"/>
    <w:r w:rsidRPr="007106EB">
      <w:rPr>
        <w:rFonts w:ascii="Arial Narrow" w:hAnsi="Arial Narrow"/>
        <w:i/>
      </w:rPr>
      <w:t xml:space="preserve"> 1.1</w:t>
    </w:r>
  </w:p>
  <w:p w14:paraId="66F1DC0E" w14:textId="77777777" w:rsidR="007106EB" w:rsidRDefault="007106EB">
    <w:pPr>
      <w:pStyle w:val="Footer"/>
    </w:pPr>
  </w:p>
  <w:p w14:paraId="6793F88C" w14:textId="77777777" w:rsidR="007106EB" w:rsidRDefault="00710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9F449" w14:textId="77777777" w:rsidR="00BF1FFE" w:rsidRDefault="00BF1FFE" w:rsidP="007106EB">
      <w:r>
        <w:separator/>
      </w:r>
    </w:p>
  </w:footnote>
  <w:footnote w:type="continuationSeparator" w:id="0">
    <w:p w14:paraId="0D8438DF" w14:textId="77777777" w:rsidR="00BF1FFE" w:rsidRDefault="00BF1FFE" w:rsidP="00710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1C2F"/>
    <w:multiLevelType w:val="hybridMultilevel"/>
    <w:tmpl w:val="DCFAF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19C5"/>
    <w:multiLevelType w:val="multilevel"/>
    <w:tmpl w:val="B9F0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4D15E3"/>
    <w:multiLevelType w:val="hybridMultilevel"/>
    <w:tmpl w:val="B2981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979F7"/>
    <w:multiLevelType w:val="hybridMultilevel"/>
    <w:tmpl w:val="708ACCFC"/>
    <w:lvl w:ilvl="0" w:tplc="8AECF34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299382388">
    <w:abstractNumId w:val="1"/>
  </w:num>
  <w:num w:numId="2" w16cid:durableId="272513964">
    <w:abstractNumId w:val="3"/>
  </w:num>
  <w:num w:numId="3" w16cid:durableId="240334246">
    <w:abstractNumId w:val="0"/>
  </w:num>
  <w:num w:numId="4" w16cid:durableId="2084063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6994"/>
    <w:rsid w:val="00073968"/>
    <w:rsid w:val="001404D0"/>
    <w:rsid w:val="001A6213"/>
    <w:rsid w:val="00321E0D"/>
    <w:rsid w:val="00336EEF"/>
    <w:rsid w:val="00555CB0"/>
    <w:rsid w:val="00604A35"/>
    <w:rsid w:val="007106EB"/>
    <w:rsid w:val="007F7E07"/>
    <w:rsid w:val="00885FC9"/>
    <w:rsid w:val="009A3BDE"/>
    <w:rsid w:val="00BD5036"/>
    <w:rsid w:val="00BF1FFE"/>
    <w:rsid w:val="00D0273B"/>
    <w:rsid w:val="00F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005432C"/>
  <w15:docId w15:val="{B418AB46-4C2F-4681-8AA6-F5CCA2AD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404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6EB"/>
  </w:style>
  <w:style w:type="paragraph" w:styleId="Footer">
    <w:name w:val="footer"/>
    <w:basedOn w:val="Normal"/>
    <w:link w:val="FooterChar"/>
    <w:uiPriority w:val="99"/>
    <w:unhideWhenUsed/>
    <w:rsid w:val="00710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6EB"/>
  </w:style>
  <w:style w:type="paragraph" w:styleId="BalloonText">
    <w:name w:val="Balloon Text"/>
    <w:basedOn w:val="Normal"/>
    <w:link w:val="BalloonTextChar"/>
    <w:uiPriority w:val="99"/>
    <w:semiHidden/>
    <w:unhideWhenUsed/>
    <w:rsid w:val="00710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Desta Muchamad</cp:lastModifiedBy>
  <cp:revision>5</cp:revision>
  <cp:lastPrinted>2021-04-20T05:16:00Z</cp:lastPrinted>
  <dcterms:created xsi:type="dcterms:W3CDTF">2021-04-13T08:05:00Z</dcterms:created>
  <dcterms:modified xsi:type="dcterms:W3CDTF">2025-05-23T02:47:00Z</dcterms:modified>
</cp:coreProperties>
</file>